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D3AD0" w14:textId="77777777" w:rsidR="001A674E" w:rsidRDefault="001A674E" w:rsidP="001A674E">
      <w:pPr>
        <w:jc w:val="right"/>
        <w:rPr>
          <w:sz w:val="23"/>
          <w:szCs w:val="23"/>
        </w:rPr>
      </w:pPr>
      <w:bookmarkStart w:id="0" w:name="_Hlk166352824"/>
      <w:r>
        <w:rPr>
          <w:sz w:val="23"/>
          <w:szCs w:val="23"/>
        </w:rPr>
        <w:t>Приложение Г</w:t>
      </w:r>
    </w:p>
    <w:p w14:paraId="077638F9" w14:textId="77777777" w:rsidR="001A674E" w:rsidRDefault="001A674E" w:rsidP="001A674E">
      <w:pPr>
        <w:jc w:val="center"/>
        <w:rPr>
          <w:sz w:val="23"/>
          <w:szCs w:val="23"/>
        </w:rPr>
      </w:pPr>
    </w:p>
    <w:p w14:paraId="5D746226" w14:textId="77777777" w:rsidR="001A674E" w:rsidRPr="00A9016E" w:rsidRDefault="001A674E" w:rsidP="001A674E">
      <w:pPr>
        <w:jc w:val="center"/>
        <w:rPr>
          <w:sz w:val="23"/>
          <w:szCs w:val="23"/>
        </w:rPr>
      </w:pPr>
      <w:r w:rsidRPr="00A9016E">
        <w:rPr>
          <w:sz w:val="23"/>
          <w:szCs w:val="23"/>
        </w:rPr>
        <w:t>МИНИСТЕРСТВО НАУКИ И ВЫСШЕГО ОБРАЗОВАНИЯ РОССИЙСКОЙ ФЕДЕРАЦИИ</w:t>
      </w:r>
    </w:p>
    <w:p w14:paraId="54E646C3" w14:textId="77777777" w:rsidR="001A674E" w:rsidRPr="00A9016E" w:rsidRDefault="001A674E" w:rsidP="001A674E">
      <w:pPr>
        <w:jc w:val="center"/>
      </w:pPr>
      <w:r w:rsidRPr="00A9016E">
        <w:t>федеральное государственное бюджетное образовательное учреждение высшего образования</w:t>
      </w:r>
    </w:p>
    <w:p w14:paraId="21358374" w14:textId="1388D953" w:rsidR="001A674E" w:rsidRPr="00A9016E" w:rsidRDefault="001A674E" w:rsidP="001A674E">
      <w:pPr>
        <w:jc w:val="center"/>
      </w:pPr>
      <w:r w:rsidRPr="00A9016E">
        <w:t>«</w:t>
      </w:r>
      <w:r w:rsidR="0037644D" w:rsidRPr="00CE1293">
        <w:rPr>
          <w:caps/>
        </w:rPr>
        <w:t>УЛЬЯНОВСКИЙ ГОСУДАРСТВЕННЫЙ ТЕХНИЧЕСКИЙ УНИВЕРСИТЕТ</w:t>
      </w:r>
      <w:r w:rsidRPr="00A9016E">
        <w:t>»</w:t>
      </w:r>
    </w:p>
    <w:p w14:paraId="1D00C01A" w14:textId="77777777" w:rsidR="001A674E" w:rsidRPr="00A9016E" w:rsidRDefault="001A674E" w:rsidP="001A674E">
      <w:pPr>
        <w:ind w:firstLine="709"/>
        <w:jc w:val="center"/>
        <w:rPr>
          <w:sz w:val="18"/>
          <w:szCs w:val="18"/>
        </w:rPr>
      </w:pPr>
    </w:p>
    <w:p w14:paraId="40D65972" w14:textId="77777777" w:rsidR="001A674E" w:rsidRPr="00A9016E" w:rsidRDefault="001A674E" w:rsidP="001A674E">
      <w:pPr>
        <w:ind w:firstLine="709"/>
        <w:jc w:val="center"/>
        <w:rPr>
          <w:sz w:val="18"/>
          <w:szCs w:val="18"/>
        </w:rPr>
      </w:pPr>
    </w:p>
    <w:p w14:paraId="7A32467F" w14:textId="77777777" w:rsidR="001A674E" w:rsidRPr="00A9016E" w:rsidRDefault="001A674E" w:rsidP="001A674E">
      <w:pPr>
        <w:ind w:firstLine="709"/>
        <w:jc w:val="center"/>
        <w:rPr>
          <w:sz w:val="18"/>
          <w:szCs w:val="18"/>
        </w:rPr>
      </w:pPr>
    </w:p>
    <w:p w14:paraId="75C77F67" w14:textId="77777777" w:rsidR="001A674E" w:rsidRPr="00A9016E" w:rsidRDefault="001A674E" w:rsidP="001A674E">
      <w:pPr>
        <w:ind w:firstLine="709"/>
        <w:jc w:val="center"/>
        <w:rPr>
          <w:sz w:val="18"/>
          <w:szCs w:val="18"/>
        </w:rPr>
      </w:pPr>
    </w:p>
    <w:p w14:paraId="016F89A2" w14:textId="77777777" w:rsidR="001A674E" w:rsidRPr="00A9016E" w:rsidRDefault="001A674E" w:rsidP="001A674E">
      <w:pPr>
        <w:tabs>
          <w:tab w:val="num" w:pos="0"/>
        </w:tabs>
        <w:ind w:firstLine="426"/>
        <w:jc w:val="both"/>
        <w:rPr>
          <w:b/>
          <w:sz w:val="18"/>
          <w:szCs w:val="18"/>
          <w:lang w:val="x-none"/>
        </w:rPr>
      </w:pPr>
    </w:p>
    <w:tbl>
      <w:tblPr>
        <w:tblW w:w="9570" w:type="dxa"/>
        <w:tblLook w:val="01E0" w:firstRow="1" w:lastRow="1" w:firstColumn="1" w:lastColumn="1" w:noHBand="0" w:noVBand="0"/>
      </w:tblPr>
      <w:tblGrid>
        <w:gridCol w:w="4689"/>
        <w:gridCol w:w="4881"/>
      </w:tblGrid>
      <w:tr w:rsidR="001A674E" w:rsidRPr="00A9016E" w14:paraId="3ADFE507" w14:textId="77777777" w:rsidTr="00F54163">
        <w:tc>
          <w:tcPr>
            <w:tcW w:w="4689" w:type="dxa"/>
          </w:tcPr>
          <w:p w14:paraId="2EFFBF07" w14:textId="77777777" w:rsidR="001A674E" w:rsidRPr="00A9016E" w:rsidRDefault="001A674E" w:rsidP="00F54163">
            <w:pPr>
              <w:tabs>
                <w:tab w:val="num" w:pos="0"/>
              </w:tabs>
              <w:ind w:firstLine="567"/>
              <w:jc w:val="both"/>
              <w:rPr>
                <w:b/>
              </w:rPr>
            </w:pPr>
          </w:p>
        </w:tc>
        <w:tc>
          <w:tcPr>
            <w:tcW w:w="4881" w:type="dxa"/>
          </w:tcPr>
          <w:p w14:paraId="24504BB5" w14:textId="77777777" w:rsidR="001A674E" w:rsidRPr="00A9016E" w:rsidRDefault="001A674E" w:rsidP="00F54163">
            <w:pPr>
              <w:tabs>
                <w:tab w:val="num" w:pos="133"/>
              </w:tabs>
              <w:ind w:left="416"/>
              <w:jc w:val="both"/>
              <w:rPr>
                <w:b/>
              </w:rPr>
            </w:pPr>
            <w:r w:rsidRPr="00A9016E">
              <w:rPr>
                <w:b/>
              </w:rPr>
              <w:t>УТВЕРЖДАЮ</w:t>
            </w:r>
          </w:p>
          <w:p w14:paraId="37752DC4" w14:textId="77777777" w:rsidR="001A674E" w:rsidRPr="00A9016E" w:rsidRDefault="001A674E" w:rsidP="00F54163">
            <w:pPr>
              <w:tabs>
                <w:tab w:val="num" w:pos="133"/>
              </w:tabs>
              <w:ind w:left="416"/>
            </w:pPr>
            <w:r w:rsidRPr="00A9016E">
              <w:t>Декан факультета __________________</w:t>
            </w:r>
          </w:p>
          <w:p w14:paraId="25699395" w14:textId="77777777" w:rsidR="001A674E" w:rsidRPr="00A9016E" w:rsidRDefault="001A674E" w:rsidP="00F54163">
            <w:pPr>
              <w:tabs>
                <w:tab w:val="num" w:pos="133"/>
              </w:tabs>
              <w:ind w:left="416"/>
            </w:pPr>
            <w:r w:rsidRPr="00A9016E">
              <w:t>__________________________________</w:t>
            </w:r>
          </w:p>
          <w:p w14:paraId="5E4F6EFA" w14:textId="77777777" w:rsidR="001A674E" w:rsidRPr="00A9016E" w:rsidRDefault="001A674E" w:rsidP="00F54163">
            <w:pPr>
              <w:tabs>
                <w:tab w:val="num" w:pos="133"/>
              </w:tabs>
              <w:ind w:left="416"/>
              <w:jc w:val="both"/>
            </w:pPr>
            <w:r w:rsidRPr="00A9016E">
              <w:t>_____________________ ____________</w:t>
            </w:r>
          </w:p>
          <w:p w14:paraId="28616156" w14:textId="77777777" w:rsidR="001A674E" w:rsidRPr="00A9016E" w:rsidRDefault="001A674E" w:rsidP="00F54163">
            <w:pPr>
              <w:tabs>
                <w:tab w:val="num" w:pos="133"/>
              </w:tabs>
              <w:ind w:left="416"/>
              <w:jc w:val="both"/>
              <w:rPr>
                <w:b/>
              </w:rPr>
            </w:pPr>
            <w:r w:rsidRPr="00A9016E">
              <w:t>«____»____________________20____ г.</w:t>
            </w:r>
          </w:p>
        </w:tc>
      </w:tr>
    </w:tbl>
    <w:p w14:paraId="3A620DA4" w14:textId="77777777" w:rsidR="001A674E" w:rsidRPr="00A9016E" w:rsidRDefault="001A674E" w:rsidP="001A674E">
      <w:pPr>
        <w:tabs>
          <w:tab w:val="num" w:pos="0"/>
        </w:tabs>
        <w:jc w:val="both"/>
        <w:rPr>
          <w:b/>
          <w:lang w:val="x-none"/>
        </w:rPr>
      </w:pPr>
    </w:p>
    <w:p w14:paraId="5EB22D16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74787D08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4D618627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316475E3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04B7B317" w14:textId="77777777" w:rsidR="001A674E" w:rsidRDefault="001A674E" w:rsidP="001A674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ПРОГРАММА ПРАКТИКИ</w:t>
      </w:r>
    </w:p>
    <w:p w14:paraId="30503AD5" w14:textId="77777777" w:rsidR="00186DEE" w:rsidRPr="00186DEE" w:rsidRDefault="00186DEE" w:rsidP="001A674E">
      <w:pPr>
        <w:jc w:val="center"/>
        <w:rPr>
          <w:b/>
          <w:sz w:val="28"/>
          <w:szCs w:val="28"/>
          <w:lang w:val="en-US"/>
        </w:rPr>
      </w:pPr>
    </w:p>
    <w:p w14:paraId="165E36BA" w14:textId="1761A35D" w:rsidR="001A674E" w:rsidRPr="001A674E" w:rsidRDefault="001A674E" w:rsidP="001A674E">
      <w:pPr>
        <w:widowControl w:val="0"/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#correctPracticeName</w:t>
      </w:r>
    </w:p>
    <w:p w14:paraId="376627FB" w14:textId="77777777" w:rsidR="001A674E" w:rsidRDefault="001A674E" w:rsidP="001A674E">
      <w:pPr>
        <w:widowControl w:val="0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наименование и тип практики</w:t>
      </w:r>
    </w:p>
    <w:p w14:paraId="760B58A2" w14:textId="15E81D46" w:rsidR="001A674E" w:rsidRPr="001A674E" w:rsidRDefault="001A674E" w:rsidP="001A674E">
      <w:pPr>
        <w:jc w:val="center"/>
        <w:rPr>
          <w:b/>
          <w:sz w:val="28"/>
          <w:szCs w:val="28"/>
        </w:rPr>
      </w:pPr>
    </w:p>
    <w:p w14:paraId="2C543085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6269"/>
      </w:tblGrid>
      <w:tr w:rsidR="001A674E" w:rsidRPr="00A9016E" w14:paraId="45082E44" w14:textId="77777777" w:rsidTr="001A674E">
        <w:tc>
          <w:tcPr>
            <w:tcW w:w="3085" w:type="dxa"/>
            <w:shd w:val="clear" w:color="auto" w:fill="auto"/>
          </w:tcPr>
          <w:p w14:paraId="603B35A1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Уровень образования</w:t>
            </w:r>
          </w:p>
        </w:tc>
        <w:tc>
          <w:tcPr>
            <w:tcW w:w="6269" w:type="dxa"/>
            <w:tcBorders>
              <w:bottom w:val="single" w:sz="4" w:space="0" w:color="auto"/>
            </w:tcBorders>
            <w:shd w:val="clear" w:color="auto" w:fill="auto"/>
          </w:tcPr>
          <w:p w14:paraId="5A85407F" w14:textId="77777777" w:rsidR="001A674E" w:rsidRPr="00525BC5" w:rsidRDefault="001A674E" w:rsidP="00F54163">
            <w:pPr>
              <w:jc w:val="center"/>
              <w:rPr>
                <w:lang w:val="en-US" w:eastAsia="x-none"/>
              </w:rPr>
            </w:pPr>
          </w:p>
        </w:tc>
      </w:tr>
      <w:tr w:rsidR="001A674E" w:rsidRPr="00A9016E" w14:paraId="6AEEA23B" w14:textId="77777777" w:rsidTr="001A674E">
        <w:tc>
          <w:tcPr>
            <w:tcW w:w="9354" w:type="dxa"/>
            <w:gridSpan w:val="2"/>
            <w:shd w:val="clear" w:color="auto" w:fill="auto"/>
          </w:tcPr>
          <w:p w14:paraId="65E3B048" w14:textId="77777777" w:rsidR="001A674E" w:rsidRPr="00A9016E" w:rsidRDefault="001A674E" w:rsidP="00F54163">
            <w:pPr>
              <w:jc w:val="right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val="x-none" w:eastAsia="x-none"/>
              </w:rPr>
              <w:t>(</w:t>
            </w:r>
            <w:r w:rsidRPr="00A9016E">
              <w:rPr>
                <w:i/>
                <w:vertAlign w:val="superscript"/>
                <w:lang w:eastAsia="x-none"/>
              </w:rPr>
              <w:t>СПО/</w:t>
            </w:r>
            <w:r w:rsidRPr="00A9016E">
              <w:rPr>
                <w:i/>
                <w:vertAlign w:val="superscript"/>
                <w:lang w:val="x-none" w:eastAsia="x-none"/>
              </w:rPr>
              <w:t>бакалавр</w:t>
            </w:r>
            <w:r w:rsidRPr="00A9016E">
              <w:rPr>
                <w:i/>
                <w:vertAlign w:val="superscript"/>
                <w:lang w:eastAsia="x-none"/>
              </w:rPr>
              <w:t>иат</w:t>
            </w:r>
            <w:r w:rsidRPr="00A9016E">
              <w:rPr>
                <w:i/>
                <w:vertAlign w:val="superscript"/>
                <w:lang w:val="x-none" w:eastAsia="x-none"/>
              </w:rPr>
              <w:t>/магистр</w:t>
            </w:r>
            <w:r w:rsidRPr="00A9016E">
              <w:rPr>
                <w:i/>
                <w:vertAlign w:val="superscript"/>
                <w:lang w:eastAsia="x-none"/>
              </w:rPr>
              <w:t>атура</w:t>
            </w:r>
            <w:r w:rsidRPr="00A9016E">
              <w:rPr>
                <w:i/>
                <w:vertAlign w:val="superscript"/>
                <w:lang w:val="x-none" w:eastAsia="x-none"/>
              </w:rPr>
              <w:t>/специали</w:t>
            </w:r>
            <w:r w:rsidRPr="00A9016E">
              <w:rPr>
                <w:i/>
                <w:vertAlign w:val="superscript"/>
                <w:lang w:eastAsia="x-none"/>
              </w:rPr>
              <w:t>тет/подготовка кадров высшей квалификации</w:t>
            </w:r>
            <w:r w:rsidRPr="00A9016E">
              <w:rPr>
                <w:i/>
                <w:vertAlign w:val="superscript"/>
                <w:lang w:val="x-none" w:eastAsia="x-none"/>
              </w:rPr>
              <w:t>)</w:t>
            </w:r>
          </w:p>
        </w:tc>
      </w:tr>
      <w:tr w:rsidR="001A674E" w:rsidRPr="00A9016E" w14:paraId="3245DE1B" w14:textId="77777777" w:rsidTr="001A674E">
        <w:tc>
          <w:tcPr>
            <w:tcW w:w="3085" w:type="dxa"/>
            <w:shd w:val="clear" w:color="auto" w:fill="auto"/>
          </w:tcPr>
          <w:p w14:paraId="5FD296BC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val="x-none" w:eastAsia="x-none"/>
              </w:rPr>
              <w:t>Квалификация</w:t>
            </w:r>
          </w:p>
        </w:tc>
        <w:tc>
          <w:tcPr>
            <w:tcW w:w="6269" w:type="dxa"/>
            <w:tcBorders>
              <w:bottom w:val="single" w:sz="4" w:space="0" w:color="auto"/>
            </w:tcBorders>
            <w:shd w:val="clear" w:color="auto" w:fill="auto"/>
          </w:tcPr>
          <w:p w14:paraId="2CED9A51" w14:textId="77777777" w:rsidR="001A674E" w:rsidRPr="00525BC5" w:rsidRDefault="001A674E" w:rsidP="00F54163">
            <w:pPr>
              <w:jc w:val="center"/>
              <w:rPr>
                <w:lang w:val="en-US" w:eastAsia="x-none"/>
              </w:rPr>
            </w:pPr>
          </w:p>
        </w:tc>
      </w:tr>
      <w:tr w:rsidR="001A674E" w:rsidRPr="00A9016E" w14:paraId="2321E44E" w14:textId="77777777" w:rsidTr="001A674E">
        <w:tc>
          <w:tcPr>
            <w:tcW w:w="9354" w:type="dxa"/>
            <w:gridSpan w:val="2"/>
            <w:shd w:val="clear" w:color="auto" w:fill="auto"/>
          </w:tcPr>
          <w:p w14:paraId="3D6692FE" w14:textId="77777777" w:rsidR="001A674E" w:rsidRPr="00A9016E" w:rsidRDefault="001A674E" w:rsidP="00F54163">
            <w:pPr>
              <w:jc w:val="right"/>
              <w:rPr>
                <w:vertAlign w:val="superscript"/>
                <w:lang w:eastAsia="x-none"/>
              </w:rPr>
            </w:pPr>
            <w:r w:rsidRPr="00A9016E">
              <w:rPr>
                <w:i/>
                <w:vertAlign w:val="superscript"/>
                <w:lang w:eastAsia="x-none"/>
              </w:rPr>
              <w:t>Техник/Б</w:t>
            </w:r>
            <w:r w:rsidRPr="00A9016E">
              <w:rPr>
                <w:i/>
                <w:vertAlign w:val="superscript"/>
                <w:lang w:val="x-none" w:eastAsia="x-none"/>
              </w:rPr>
              <w:t>акалавр/</w:t>
            </w:r>
            <w:r w:rsidRPr="00A9016E">
              <w:rPr>
                <w:i/>
                <w:vertAlign w:val="superscript"/>
                <w:lang w:eastAsia="x-none"/>
              </w:rPr>
              <w:t>М</w:t>
            </w:r>
            <w:r w:rsidRPr="00A9016E">
              <w:rPr>
                <w:i/>
                <w:vertAlign w:val="superscript"/>
                <w:lang w:val="x-none" w:eastAsia="x-none"/>
              </w:rPr>
              <w:t>агистр/</w:t>
            </w:r>
            <w:r w:rsidRPr="00A9016E">
              <w:rPr>
                <w:i/>
                <w:vertAlign w:val="superscript"/>
                <w:lang w:eastAsia="x-none"/>
              </w:rPr>
              <w:t>Инженер/ Исследователь. Преподаватель-исследователь</w:t>
            </w:r>
          </w:p>
        </w:tc>
      </w:tr>
    </w:tbl>
    <w:p w14:paraId="6640497E" w14:textId="77777777" w:rsidR="001A674E" w:rsidRPr="00A9016E" w:rsidRDefault="001A674E" w:rsidP="001A674E">
      <w:pPr>
        <w:jc w:val="center"/>
        <w:rPr>
          <w:b/>
          <w:sz w:val="28"/>
          <w:szCs w:val="28"/>
        </w:rPr>
      </w:pPr>
    </w:p>
    <w:p w14:paraId="4B5059B7" w14:textId="77777777" w:rsidR="001A674E" w:rsidRPr="00A9016E" w:rsidRDefault="001A674E" w:rsidP="001A674E">
      <w:pPr>
        <w:spacing w:before="5880" w:line="360" w:lineRule="auto"/>
        <w:jc w:val="center"/>
        <w:rPr>
          <w:sz w:val="26"/>
          <w:szCs w:val="26"/>
        </w:rPr>
      </w:pPr>
      <w:r w:rsidRPr="00A9016E">
        <w:rPr>
          <w:sz w:val="26"/>
          <w:szCs w:val="26"/>
        </w:rPr>
        <w:t>г. Ульяновск, 20___</w:t>
      </w:r>
    </w:p>
    <w:p w14:paraId="648E8D62" w14:textId="77777777" w:rsidR="001A674E" w:rsidRPr="00A9016E" w:rsidRDefault="001A674E" w:rsidP="001A674E">
      <w:pPr>
        <w:jc w:val="both"/>
        <w:sectPr w:rsidR="001A674E" w:rsidRPr="00A9016E" w:rsidSect="001A674E">
          <w:footerReference w:type="default" r:id="rId7"/>
          <w:pgSz w:w="11906" w:h="16838"/>
          <w:pgMar w:top="851" w:right="851" w:bottom="851" w:left="1701" w:header="709" w:footer="709" w:gutter="0"/>
          <w:cols w:space="284"/>
          <w:titlePg/>
          <w:docGrid w:linePitch="360"/>
        </w:sectPr>
      </w:pPr>
    </w:p>
    <w:p w14:paraId="4BD2C284" w14:textId="77777777" w:rsidR="001A674E" w:rsidRPr="00A9016E" w:rsidRDefault="001A674E" w:rsidP="001A674E">
      <w:pPr>
        <w:jc w:val="both"/>
      </w:pPr>
      <w:r w:rsidRPr="00A9016E">
        <w:lastRenderedPageBreak/>
        <w:t>Рабочая программа составлена</w:t>
      </w:r>
    </w:p>
    <w:p w14:paraId="6F7D1A97" w14:textId="77777777" w:rsidR="001A674E" w:rsidRPr="00A9016E" w:rsidRDefault="001A674E" w:rsidP="001A674E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5670"/>
      </w:tblGrid>
      <w:tr w:rsidR="001A674E" w:rsidRPr="00A9016E" w14:paraId="55060A4E" w14:textId="77777777" w:rsidTr="00F54163">
        <w:tc>
          <w:tcPr>
            <w:tcW w:w="3652" w:type="dxa"/>
            <w:shd w:val="clear" w:color="auto" w:fill="auto"/>
            <w:vAlign w:val="bottom"/>
          </w:tcPr>
          <w:p w14:paraId="2D720E7D" w14:textId="77777777" w:rsidR="001A674E" w:rsidRPr="00A9016E" w:rsidRDefault="001A674E" w:rsidP="00F54163">
            <w:r w:rsidRPr="00A9016E">
              <w:t>на кафедре</w:t>
            </w:r>
          </w:p>
          <w:p w14:paraId="0BA2A02A" w14:textId="77777777" w:rsidR="001A674E" w:rsidRPr="00A9016E" w:rsidRDefault="001A674E" w:rsidP="00F54163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</w:tcPr>
          <w:p w14:paraId="78E71B0F" w14:textId="77777777" w:rsidR="001A674E" w:rsidRPr="00A9016E" w:rsidRDefault="001A674E" w:rsidP="00F54163">
            <w:pPr>
              <w:ind w:left="175"/>
              <w:jc w:val="both"/>
            </w:pPr>
          </w:p>
        </w:tc>
      </w:tr>
      <w:tr w:rsidR="001A674E" w:rsidRPr="00A9016E" w14:paraId="4D66FAD7" w14:textId="77777777" w:rsidTr="00F54163">
        <w:tc>
          <w:tcPr>
            <w:tcW w:w="3652" w:type="dxa"/>
            <w:shd w:val="clear" w:color="auto" w:fill="auto"/>
            <w:vAlign w:val="bottom"/>
          </w:tcPr>
          <w:p w14:paraId="63C635EA" w14:textId="77777777" w:rsidR="001A674E" w:rsidRPr="00A9016E" w:rsidRDefault="001A674E" w:rsidP="00F54163">
            <w:r w:rsidRPr="00A9016E">
              <w:t>факультета</w:t>
            </w:r>
          </w:p>
          <w:p w14:paraId="460F3B35" w14:textId="77777777" w:rsidR="001A674E" w:rsidRPr="00A9016E" w:rsidRDefault="001A674E" w:rsidP="00F54163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5F3AFE" w14:textId="77777777" w:rsidR="001A674E" w:rsidRPr="00A9016E" w:rsidRDefault="001A674E" w:rsidP="00F54163">
            <w:pPr>
              <w:ind w:left="175"/>
              <w:jc w:val="both"/>
            </w:pPr>
          </w:p>
        </w:tc>
      </w:tr>
      <w:tr w:rsidR="001A674E" w:rsidRPr="00A9016E" w14:paraId="1A49971B" w14:textId="77777777" w:rsidTr="00F54163">
        <w:tc>
          <w:tcPr>
            <w:tcW w:w="3652" w:type="dxa"/>
            <w:shd w:val="clear" w:color="auto" w:fill="auto"/>
            <w:vAlign w:val="bottom"/>
          </w:tcPr>
          <w:p w14:paraId="02B1D869" w14:textId="77777777" w:rsidR="001A674E" w:rsidRPr="00A9016E" w:rsidRDefault="001A674E" w:rsidP="00F54163">
            <w:r w:rsidRPr="00A9016E">
              <w:t>в соответствии с учебным планом по направлению подготовки (специальности)</w:t>
            </w:r>
          </w:p>
          <w:p w14:paraId="7BC7E080" w14:textId="77777777" w:rsidR="001A674E" w:rsidRPr="00A9016E" w:rsidRDefault="001A674E" w:rsidP="00F54163">
            <w:pPr>
              <w:rPr>
                <w:sz w:val="12"/>
                <w:szCs w:val="12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FC7CB9" w14:textId="77777777" w:rsidR="001A674E" w:rsidRPr="005B3F78" w:rsidRDefault="001A674E" w:rsidP="00F54163">
            <w:pPr>
              <w:ind w:left="175"/>
              <w:jc w:val="both"/>
            </w:pPr>
          </w:p>
        </w:tc>
      </w:tr>
      <w:tr w:rsidR="001A674E" w:rsidRPr="00A9016E" w14:paraId="27298158" w14:textId="77777777" w:rsidTr="00F54163">
        <w:trPr>
          <w:trHeight w:val="181"/>
        </w:trPr>
        <w:tc>
          <w:tcPr>
            <w:tcW w:w="3652" w:type="dxa"/>
            <w:shd w:val="clear" w:color="auto" w:fill="auto"/>
            <w:vAlign w:val="bottom"/>
          </w:tcPr>
          <w:p w14:paraId="1436AEBE" w14:textId="77777777" w:rsidR="001A674E" w:rsidRPr="00A9016E" w:rsidRDefault="001A674E" w:rsidP="00F54163">
            <w:r w:rsidRPr="00A9016E">
              <w:t xml:space="preserve">профиль </w:t>
            </w:r>
            <w:r w:rsidRPr="00A9016E">
              <w:br/>
              <w:t>(программа / специализация)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A70E3" w14:textId="77777777" w:rsidR="001A674E" w:rsidRPr="00A9016E" w:rsidRDefault="001A674E" w:rsidP="00F54163">
            <w:pPr>
              <w:ind w:left="175"/>
              <w:jc w:val="both"/>
            </w:pPr>
          </w:p>
        </w:tc>
      </w:tr>
    </w:tbl>
    <w:p w14:paraId="7E53CE61" w14:textId="77777777" w:rsidR="001A674E" w:rsidRPr="00A9016E" w:rsidRDefault="001A674E" w:rsidP="001A674E">
      <w:pPr>
        <w:jc w:val="both"/>
      </w:pPr>
    </w:p>
    <w:p w14:paraId="70214F07" w14:textId="77777777" w:rsidR="001A674E" w:rsidRPr="00A9016E" w:rsidRDefault="001A674E" w:rsidP="001A674E"/>
    <w:p w14:paraId="48E1C00B" w14:textId="77777777" w:rsidR="001A674E" w:rsidRPr="00A9016E" w:rsidRDefault="001A674E" w:rsidP="001A674E"/>
    <w:tbl>
      <w:tblPr>
        <w:tblW w:w="9570" w:type="dxa"/>
        <w:tblLook w:val="04A0" w:firstRow="1" w:lastRow="0" w:firstColumn="1" w:lastColumn="0" w:noHBand="0" w:noVBand="1"/>
      </w:tblPr>
      <w:tblGrid>
        <w:gridCol w:w="3190"/>
        <w:gridCol w:w="110"/>
        <w:gridCol w:w="126"/>
        <w:gridCol w:w="3085"/>
        <w:gridCol w:w="3059"/>
      </w:tblGrid>
      <w:tr w:rsidR="001A674E" w:rsidRPr="00A9016E" w14:paraId="1A47DD09" w14:textId="77777777" w:rsidTr="00F54163">
        <w:tc>
          <w:tcPr>
            <w:tcW w:w="9570" w:type="dxa"/>
            <w:gridSpan w:val="5"/>
            <w:shd w:val="clear" w:color="auto" w:fill="auto"/>
          </w:tcPr>
          <w:p w14:paraId="1791539E" w14:textId="77777777" w:rsidR="001A674E" w:rsidRPr="00A9016E" w:rsidRDefault="001A674E" w:rsidP="00F54163">
            <w:r w:rsidRPr="00A9016E">
              <w:t>Составитель рабочей программы</w:t>
            </w:r>
          </w:p>
          <w:p w14:paraId="3D41A446" w14:textId="77777777" w:rsidR="001A674E" w:rsidRPr="00A9016E" w:rsidRDefault="001A674E" w:rsidP="00F54163"/>
        </w:tc>
      </w:tr>
      <w:tr w:rsidR="001A674E" w:rsidRPr="00A9016E" w14:paraId="34B7C7A9" w14:textId="77777777" w:rsidTr="00F54163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14:paraId="51F7604F" w14:textId="77777777" w:rsidR="001A674E" w:rsidRPr="00A9016E" w:rsidRDefault="001A674E" w:rsidP="00F54163"/>
        </w:tc>
        <w:tc>
          <w:tcPr>
            <w:tcW w:w="236" w:type="dxa"/>
            <w:gridSpan w:val="2"/>
            <w:shd w:val="clear" w:color="auto" w:fill="auto"/>
          </w:tcPr>
          <w:p w14:paraId="1A369FD4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3C9E356C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1C744CEC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4B29C90B" w14:textId="77777777" w:rsidTr="00F54163">
        <w:tc>
          <w:tcPr>
            <w:tcW w:w="3190" w:type="dxa"/>
            <w:tcBorders>
              <w:top w:val="single" w:sz="4" w:space="0" w:color="auto"/>
            </w:tcBorders>
            <w:shd w:val="clear" w:color="auto" w:fill="auto"/>
          </w:tcPr>
          <w:p w14:paraId="097374A4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(должность, ученое звание, степень)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2D4E6DAE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34D2653B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06826B0B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  <w:p w14:paraId="545139F8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</w:tr>
      <w:tr w:rsidR="001A674E" w:rsidRPr="00A9016E" w14:paraId="461FDF27" w14:textId="77777777" w:rsidTr="00F54163">
        <w:tc>
          <w:tcPr>
            <w:tcW w:w="3190" w:type="dxa"/>
            <w:shd w:val="clear" w:color="auto" w:fill="auto"/>
          </w:tcPr>
          <w:p w14:paraId="1D127EB2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9932204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4C8CEBDD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5541532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196DB945" w14:textId="77777777" w:rsidTr="00F54163">
        <w:tc>
          <w:tcPr>
            <w:tcW w:w="6511" w:type="dxa"/>
            <w:gridSpan w:val="4"/>
            <w:shd w:val="clear" w:color="auto" w:fill="auto"/>
          </w:tcPr>
          <w:p w14:paraId="4FC0A8CB" w14:textId="77777777" w:rsidR="001A674E" w:rsidRPr="00A9016E" w:rsidRDefault="001A674E" w:rsidP="00F54163">
            <w:pPr>
              <w:rPr>
                <w:i/>
              </w:rPr>
            </w:pPr>
            <w:r w:rsidRPr="00A9016E">
              <w:t>Рабочая программа рассмотрена на заседании кафедры</w:t>
            </w:r>
          </w:p>
        </w:tc>
        <w:tc>
          <w:tcPr>
            <w:tcW w:w="3059" w:type="dxa"/>
            <w:shd w:val="clear" w:color="auto" w:fill="auto"/>
          </w:tcPr>
          <w:p w14:paraId="2D18547B" w14:textId="77777777" w:rsidR="001A674E" w:rsidRPr="00A9016E" w:rsidRDefault="001A674E" w:rsidP="00F54163">
            <w:pPr>
              <w:jc w:val="both"/>
              <w:rPr>
                <w:i/>
              </w:rPr>
            </w:pPr>
          </w:p>
        </w:tc>
      </w:tr>
      <w:tr w:rsidR="001A674E" w:rsidRPr="00A9016E" w14:paraId="649F8A1A" w14:textId="77777777" w:rsidTr="00F54163">
        <w:tc>
          <w:tcPr>
            <w:tcW w:w="3190" w:type="dxa"/>
            <w:tcBorders>
              <w:bottom w:val="single" w:sz="4" w:space="0" w:color="auto"/>
            </w:tcBorders>
            <w:shd w:val="clear" w:color="auto" w:fill="auto"/>
          </w:tcPr>
          <w:p w14:paraId="21694397" w14:textId="77777777" w:rsidR="001A674E" w:rsidRPr="00A9016E" w:rsidRDefault="001A674E" w:rsidP="00F54163">
            <w:r w:rsidRPr="00A9016E">
              <w:t>Заведующий кафедрой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5E52C22F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27F0661C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4C89FC44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62D3054B" w14:textId="77777777" w:rsidTr="00F54163">
        <w:tc>
          <w:tcPr>
            <w:tcW w:w="3190" w:type="dxa"/>
            <w:tcBorders>
              <w:top w:val="single" w:sz="4" w:space="0" w:color="auto"/>
            </w:tcBorders>
            <w:shd w:val="clear" w:color="auto" w:fill="auto"/>
          </w:tcPr>
          <w:p w14:paraId="5781F9A3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(должность)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052B529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6FFCC2A7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4EC47BED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1A674E" w:rsidRPr="00A9016E" w14:paraId="3AA086BC" w14:textId="77777777" w:rsidTr="00F54163">
        <w:tc>
          <w:tcPr>
            <w:tcW w:w="3190" w:type="dxa"/>
            <w:shd w:val="clear" w:color="auto" w:fill="auto"/>
          </w:tcPr>
          <w:p w14:paraId="547EF20D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518B47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3FD0079B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AC09F00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5A85F2A6" w14:textId="77777777" w:rsidTr="00F54163">
        <w:tc>
          <w:tcPr>
            <w:tcW w:w="3190" w:type="dxa"/>
            <w:shd w:val="clear" w:color="auto" w:fill="auto"/>
          </w:tcPr>
          <w:p w14:paraId="3B5DBBEE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5FF66F1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021CD7FD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2796AD60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74C2697D" w14:textId="77777777" w:rsidTr="00F54163">
        <w:tc>
          <w:tcPr>
            <w:tcW w:w="3190" w:type="dxa"/>
            <w:shd w:val="clear" w:color="auto" w:fill="auto"/>
          </w:tcPr>
          <w:p w14:paraId="5FBAB2AE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865980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0C85FDB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0B631FAA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509E66F9" w14:textId="77777777" w:rsidTr="00F54163">
        <w:tc>
          <w:tcPr>
            <w:tcW w:w="3190" w:type="dxa"/>
            <w:shd w:val="clear" w:color="auto" w:fill="auto"/>
          </w:tcPr>
          <w:p w14:paraId="6155CB1B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335DBDD3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2E481A86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1F2E5C7A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45031B40" w14:textId="77777777" w:rsidTr="00F54163">
        <w:tc>
          <w:tcPr>
            <w:tcW w:w="9570" w:type="dxa"/>
            <w:gridSpan w:val="5"/>
            <w:shd w:val="clear" w:color="auto" w:fill="auto"/>
          </w:tcPr>
          <w:p w14:paraId="67E13034" w14:textId="77777777" w:rsidR="001A674E" w:rsidRPr="00A9016E" w:rsidRDefault="001A674E" w:rsidP="00F54163">
            <w:r w:rsidRPr="00A9016E">
              <w:t>СОГЛАСОВАНО:</w:t>
            </w:r>
          </w:p>
        </w:tc>
      </w:tr>
      <w:tr w:rsidR="001A674E" w:rsidRPr="00A9016E" w14:paraId="314A36FD" w14:textId="77777777" w:rsidTr="00F54163">
        <w:tc>
          <w:tcPr>
            <w:tcW w:w="3190" w:type="dxa"/>
            <w:shd w:val="clear" w:color="auto" w:fill="auto"/>
          </w:tcPr>
          <w:p w14:paraId="2339305B" w14:textId="77777777" w:rsidR="001A674E" w:rsidRPr="00A9016E" w:rsidRDefault="001A674E" w:rsidP="00F54163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6400DF2F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107EFCE5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72B8A977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7E541854" w14:textId="77777777" w:rsidTr="00F54163">
        <w:tc>
          <w:tcPr>
            <w:tcW w:w="3300" w:type="dxa"/>
            <w:gridSpan w:val="2"/>
            <w:shd w:val="clear" w:color="auto" w:fill="auto"/>
          </w:tcPr>
          <w:p w14:paraId="072C4C06" w14:textId="77777777" w:rsidR="001A674E" w:rsidRPr="00A9016E" w:rsidRDefault="001A674E" w:rsidP="00F54163">
            <w:r w:rsidRPr="00A9016E">
              <w:t xml:space="preserve">Руководитель ОПОП </w:t>
            </w:r>
          </w:p>
        </w:tc>
        <w:tc>
          <w:tcPr>
            <w:tcW w:w="6270" w:type="dxa"/>
            <w:gridSpan w:val="3"/>
            <w:shd w:val="clear" w:color="auto" w:fill="auto"/>
          </w:tcPr>
          <w:p w14:paraId="496D39ED" w14:textId="77777777" w:rsidR="001A674E" w:rsidRPr="00A9016E" w:rsidRDefault="001A674E" w:rsidP="00F54163"/>
        </w:tc>
      </w:tr>
      <w:tr w:rsidR="001A674E" w:rsidRPr="00A9016E" w14:paraId="2FDE78A0" w14:textId="77777777" w:rsidTr="00F54163">
        <w:tc>
          <w:tcPr>
            <w:tcW w:w="3190" w:type="dxa"/>
            <w:shd w:val="clear" w:color="auto" w:fill="auto"/>
          </w:tcPr>
          <w:p w14:paraId="7B36498B" w14:textId="77777777" w:rsidR="001A674E" w:rsidRPr="00A9016E" w:rsidRDefault="001A674E" w:rsidP="00F54163">
            <w:pPr>
              <w:jc w:val="center"/>
            </w:pPr>
            <w:r w:rsidRPr="00A9016E">
              <w:t xml:space="preserve">«__» </w:t>
            </w:r>
            <w:r w:rsidRPr="00A9016E">
              <w:rPr>
                <w:u w:val="single"/>
              </w:rPr>
              <w:t xml:space="preserve">  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6CB06396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45E968B4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26629AEF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46E82064" w14:textId="77777777" w:rsidTr="00F54163">
        <w:tc>
          <w:tcPr>
            <w:tcW w:w="3190" w:type="dxa"/>
            <w:shd w:val="clear" w:color="auto" w:fill="auto"/>
          </w:tcPr>
          <w:p w14:paraId="04C655A4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47D01AF1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15A66965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2C25F300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1A674E" w:rsidRPr="00A9016E" w14:paraId="311CBC3F" w14:textId="77777777" w:rsidTr="00F54163">
        <w:tc>
          <w:tcPr>
            <w:tcW w:w="3190" w:type="dxa"/>
            <w:shd w:val="clear" w:color="auto" w:fill="auto"/>
          </w:tcPr>
          <w:p w14:paraId="522F6A8D" w14:textId="77777777" w:rsidR="001A674E" w:rsidRPr="00A9016E" w:rsidRDefault="001A674E" w:rsidP="00F54163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00179558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23C8F696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6FA89303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4B543258" w14:textId="77777777" w:rsidTr="00F54163">
        <w:tc>
          <w:tcPr>
            <w:tcW w:w="9570" w:type="dxa"/>
            <w:gridSpan w:val="5"/>
            <w:shd w:val="clear" w:color="auto" w:fill="auto"/>
          </w:tcPr>
          <w:p w14:paraId="366E94EE" w14:textId="77777777" w:rsidR="001A674E" w:rsidRPr="00A9016E" w:rsidRDefault="001A674E" w:rsidP="00F54163">
            <w:r w:rsidRPr="00A9016E">
              <w:t>Заведующий выпускающей кафедрой /научный руководитель ОПОП</w:t>
            </w:r>
          </w:p>
        </w:tc>
      </w:tr>
      <w:tr w:rsidR="001A674E" w:rsidRPr="00A9016E" w14:paraId="53C9BC93" w14:textId="77777777" w:rsidTr="00F54163">
        <w:trPr>
          <w:trHeight w:val="497"/>
        </w:trPr>
        <w:tc>
          <w:tcPr>
            <w:tcW w:w="3190" w:type="dxa"/>
            <w:shd w:val="clear" w:color="auto" w:fill="auto"/>
          </w:tcPr>
          <w:p w14:paraId="781C4989" w14:textId="77777777" w:rsidR="001A674E" w:rsidRPr="00A9016E" w:rsidRDefault="001A674E" w:rsidP="00F54163">
            <w:pPr>
              <w:jc w:val="center"/>
            </w:pPr>
            <w:r w:rsidRPr="00A9016E">
              <w:t xml:space="preserve">«__» </w:t>
            </w:r>
            <w:r w:rsidRPr="00A9016E">
              <w:rPr>
                <w:u w:val="single"/>
              </w:rPr>
              <w:t xml:space="preserve">  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703DF85D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146E01B2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5B43D185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58DDEAC6" w14:textId="77777777" w:rsidTr="00F54163">
        <w:tc>
          <w:tcPr>
            <w:tcW w:w="3190" w:type="dxa"/>
            <w:shd w:val="clear" w:color="auto" w:fill="auto"/>
          </w:tcPr>
          <w:p w14:paraId="7D542465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0054475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05200976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391795E3" w14:textId="77777777" w:rsidR="001A674E" w:rsidRPr="00A9016E" w:rsidRDefault="001A674E" w:rsidP="00F54163">
            <w:pPr>
              <w:jc w:val="center"/>
              <w:rPr>
                <w:i/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  <w:tr w:rsidR="001A674E" w:rsidRPr="00A9016E" w14:paraId="01F4BB99" w14:textId="77777777" w:rsidTr="00F54163">
        <w:tc>
          <w:tcPr>
            <w:tcW w:w="3190" w:type="dxa"/>
            <w:shd w:val="clear" w:color="auto" w:fill="auto"/>
          </w:tcPr>
          <w:p w14:paraId="54848871" w14:textId="77777777" w:rsidR="001A674E" w:rsidRPr="00A9016E" w:rsidRDefault="001A674E" w:rsidP="00F54163">
            <w:pPr>
              <w:jc w:val="center"/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7B734112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0F945092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  <w:tc>
          <w:tcPr>
            <w:tcW w:w="3059" w:type="dxa"/>
            <w:shd w:val="clear" w:color="auto" w:fill="auto"/>
          </w:tcPr>
          <w:p w14:paraId="47E39C6C" w14:textId="77777777" w:rsidR="001A674E" w:rsidRPr="00A9016E" w:rsidRDefault="001A674E" w:rsidP="00F54163">
            <w:pPr>
              <w:jc w:val="center"/>
              <w:rPr>
                <w:i/>
              </w:rPr>
            </w:pPr>
          </w:p>
        </w:tc>
      </w:tr>
      <w:tr w:rsidR="001A674E" w:rsidRPr="00A9016E" w14:paraId="7AC0BC47" w14:textId="77777777" w:rsidTr="00F54163">
        <w:tc>
          <w:tcPr>
            <w:tcW w:w="9570" w:type="dxa"/>
            <w:gridSpan w:val="5"/>
            <w:shd w:val="clear" w:color="auto" w:fill="auto"/>
          </w:tcPr>
          <w:p w14:paraId="24CD8053" w14:textId="77777777" w:rsidR="001A674E" w:rsidRPr="00A9016E" w:rsidRDefault="001A674E" w:rsidP="00F54163">
            <w:r w:rsidRPr="00A9016E">
              <w:t>Директор библиотеки</w:t>
            </w:r>
          </w:p>
        </w:tc>
      </w:tr>
      <w:tr w:rsidR="001A674E" w:rsidRPr="00A9016E" w14:paraId="17328FF7" w14:textId="77777777" w:rsidTr="00F54163">
        <w:tc>
          <w:tcPr>
            <w:tcW w:w="3190" w:type="dxa"/>
            <w:shd w:val="clear" w:color="auto" w:fill="auto"/>
          </w:tcPr>
          <w:p w14:paraId="4F03F59D" w14:textId="77777777" w:rsidR="001A674E" w:rsidRPr="00A9016E" w:rsidRDefault="001A674E" w:rsidP="00F54163">
            <w:pPr>
              <w:jc w:val="center"/>
            </w:pPr>
            <w:r w:rsidRPr="00A9016E">
              <w:t xml:space="preserve">«__» </w:t>
            </w:r>
            <w:r w:rsidRPr="00A9016E">
              <w:rPr>
                <w:u w:val="single"/>
              </w:rPr>
              <w:t xml:space="preserve">               </w:t>
            </w:r>
            <w:r w:rsidRPr="00A9016E">
              <w:t xml:space="preserve"> 20__ г.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65F271C2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210304A2" w14:textId="77777777" w:rsidR="001A674E" w:rsidRPr="00A9016E" w:rsidRDefault="001A674E" w:rsidP="00F54163">
            <w:pPr>
              <w:jc w:val="center"/>
            </w:pPr>
          </w:p>
        </w:tc>
        <w:tc>
          <w:tcPr>
            <w:tcW w:w="3059" w:type="dxa"/>
            <w:shd w:val="clear" w:color="auto" w:fill="auto"/>
          </w:tcPr>
          <w:p w14:paraId="0BD57693" w14:textId="77777777" w:rsidR="001A674E" w:rsidRPr="00A9016E" w:rsidRDefault="001A674E" w:rsidP="00F54163">
            <w:pPr>
              <w:jc w:val="center"/>
            </w:pPr>
            <w:r w:rsidRPr="00A9016E">
              <w:t>___________________</w:t>
            </w:r>
          </w:p>
        </w:tc>
      </w:tr>
      <w:tr w:rsidR="001A674E" w:rsidRPr="00A9016E" w14:paraId="61DD9F70" w14:textId="77777777" w:rsidTr="00F54163">
        <w:tc>
          <w:tcPr>
            <w:tcW w:w="3190" w:type="dxa"/>
            <w:shd w:val="clear" w:color="auto" w:fill="auto"/>
          </w:tcPr>
          <w:p w14:paraId="09C9B0CE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990798C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</w:p>
        </w:tc>
        <w:tc>
          <w:tcPr>
            <w:tcW w:w="3085" w:type="dxa"/>
            <w:shd w:val="clear" w:color="auto" w:fill="auto"/>
          </w:tcPr>
          <w:p w14:paraId="5693B7DD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(подпись)</w:t>
            </w:r>
          </w:p>
        </w:tc>
        <w:tc>
          <w:tcPr>
            <w:tcW w:w="3059" w:type="dxa"/>
            <w:shd w:val="clear" w:color="auto" w:fill="auto"/>
          </w:tcPr>
          <w:p w14:paraId="7C01887A" w14:textId="77777777" w:rsidR="001A674E" w:rsidRPr="00A9016E" w:rsidRDefault="001A674E" w:rsidP="00F54163">
            <w:pPr>
              <w:jc w:val="center"/>
              <w:rPr>
                <w:vertAlign w:val="superscript"/>
              </w:rPr>
            </w:pPr>
            <w:r w:rsidRPr="00A9016E">
              <w:rPr>
                <w:i/>
                <w:vertAlign w:val="superscript"/>
              </w:rPr>
              <w:t>(Фамилия И. О.)</w:t>
            </w:r>
          </w:p>
        </w:tc>
      </w:tr>
    </w:tbl>
    <w:p w14:paraId="0E3A73EB" w14:textId="77777777" w:rsidR="001A674E" w:rsidRPr="00A9016E" w:rsidRDefault="001A674E" w:rsidP="001A674E"/>
    <w:p w14:paraId="737DA4E2" w14:textId="77777777" w:rsidR="001A674E" w:rsidRPr="00A9016E" w:rsidRDefault="001A674E" w:rsidP="001A674E"/>
    <w:p w14:paraId="362B59E1" w14:textId="5B512907" w:rsidR="001A674E" w:rsidRPr="00A9016E" w:rsidRDefault="001A674E" w:rsidP="00207DD6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A9016E">
        <w:rPr>
          <w:sz w:val="18"/>
          <w:szCs w:val="18"/>
        </w:rPr>
        <w:br w:type="page"/>
      </w:r>
      <w:r w:rsidRPr="00A9016E">
        <w:rPr>
          <w:b/>
          <w:caps/>
          <w:lang w:val="x-none"/>
        </w:rPr>
        <w:lastRenderedPageBreak/>
        <w:t xml:space="preserve">1 </w:t>
      </w:r>
      <w:r w:rsidRPr="00207DD6">
        <w:rPr>
          <w:b/>
          <w:caps/>
          <w:lang w:val="x-none"/>
        </w:rPr>
        <w:t>ОБЪЕМ ПРАКТИКИ В ЗАЧЕТНЫХ ЕДИНИЦАХ И ЕЕ ПРОДОЛЖИТЕЛЬНОСТИ В НЕДЕЛЯХ И АКАДЕМИЧЕСКИХ ЧАСАХ</w:t>
      </w:r>
    </w:p>
    <w:p w14:paraId="3823D63E" w14:textId="77777777" w:rsidR="001A674E" w:rsidRPr="00207DD6" w:rsidRDefault="001A674E" w:rsidP="00207DD6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51DEE9A1" w14:textId="77777777" w:rsidR="001A674E" w:rsidRDefault="001A674E" w:rsidP="001A674E">
      <w:pPr>
        <w:keepNext/>
        <w:keepLines/>
        <w:suppressAutoHyphens/>
        <w:jc w:val="right"/>
        <w:outlineLvl w:val="0"/>
      </w:pPr>
      <w:r w:rsidRPr="00A9016E">
        <w:rPr>
          <w:caps/>
        </w:rPr>
        <w:t>Т</w:t>
      </w:r>
      <w:r w:rsidRPr="00A9016E">
        <w:t>аблица 1</w:t>
      </w:r>
    </w:p>
    <w:p w14:paraId="6FB5AEE9" w14:textId="77777777" w:rsidR="001A674E" w:rsidRPr="00A9016E" w:rsidRDefault="001A674E" w:rsidP="001A674E">
      <w:pPr>
        <w:keepNext/>
        <w:keepLines/>
        <w:suppressAutoHyphens/>
        <w:jc w:val="center"/>
        <w:outlineLvl w:val="0"/>
        <w:rPr>
          <w:caps/>
        </w:rPr>
      </w:pPr>
      <w:r w:rsidRPr="00A9016E">
        <w:t>Бюджет времени с учетом формы обучения, семестра и видов занятий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6062"/>
        <w:gridCol w:w="1134"/>
        <w:gridCol w:w="1134"/>
        <w:gridCol w:w="1164"/>
      </w:tblGrid>
      <w:tr w:rsidR="001A674E" w14:paraId="4EC0935A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FD24A" w14:textId="77777777" w:rsidR="001A674E" w:rsidRDefault="001A674E" w:rsidP="00F54163">
            <w:pPr>
              <w:snapToGrid w:val="0"/>
              <w:rPr>
                <w:b/>
              </w:rPr>
            </w:pPr>
            <w:r>
              <w:rPr>
                <w:b/>
              </w:rPr>
              <w:t>Форма обучения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33E77" w14:textId="77777777" w:rsidR="001A674E" w:rsidRDefault="001A674E" w:rsidP="00F54163">
            <w:pPr>
              <w:snapToGrid w:val="0"/>
              <w:jc w:val="center"/>
            </w:pPr>
            <w:r>
              <w:t>Очная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C0566A" w14:textId="77777777" w:rsidR="001A674E" w:rsidRDefault="001A674E" w:rsidP="00F54163">
            <w:pPr>
              <w:snapToGrid w:val="0"/>
              <w:jc w:val="center"/>
            </w:pPr>
            <w:r>
              <w:t>Очно-заочная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FEBAA" w14:textId="77777777" w:rsidR="001A674E" w:rsidRDefault="001A674E" w:rsidP="00F54163">
            <w:pPr>
              <w:snapToGrid w:val="0"/>
              <w:jc w:val="center"/>
            </w:pPr>
            <w:r>
              <w:t>Заочная</w:t>
            </w:r>
          </w:p>
        </w:tc>
      </w:tr>
      <w:tr w:rsidR="001A674E" w14:paraId="1754ACD1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1BF2F" w14:textId="77777777" w:rsidR="001A674E" w:rsidRPr="001A674E" w:rsidRDefault="001A674E" w:rsidP="00F54163">
            <w:pPr>
              <w:snapToGrid w:val="0"/>
              <w:rPr>
                <w:bCs/>
              </w:rPr>
            </w:pPr>
            <w:r w:rsidRPr="001A674E">
              <w:rPr>
                <w:bCs/>
              </w:rPr>
              <w:t>Семестр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03F9A" w14:textId="552DE291" w:rsidR="001A674E" w:rsidRDefault="001A674E" w:rsidP="00F54163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49C08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2DBBD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333450D8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68886" w14:textId="77777777" w:rsidR="001A674E" w:rsidRDefault="001A674E" w:rsidP="00F54163">
            <w:pPr>
              <w:widowControl w:val="0"/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Контактная работа обучающихся с преподавателем </w:t>
            </w:r>
            <w:r>
              <w:rPr>
                <w:color w:val="000000"/>
              </w:rPr>
              <w:t xml:space="preserve">(по видам учебных занятий), </w:t>
            </w:r>
            <w:r>
              <w:rPr>
                <w:b/>
                <w:color w:val="000000"/>
              </w:rPr>
              <w:t>всего 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031CE" w14:textId="5C59C152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37D5D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CFDDF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1175AE7C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0E44EF" w14:textId="77777777" w:rsidR="001A674E" w:rsidRDefault="001A674E" w:rsidP="00F54163">
            <w:pPr>
              <w:autoSpaceDE w:val="0"/>
              <w:snapToGrid w:val="0"/>
              <w:rPr>
                <w:rFonts w:cs="Arial"/>
              </w:rPr>
            </w:pPr>
            <w:r>
              <w:rPr>
                <w:rFonts w:eastAsia="Calibri"/>
                <w:b/>
                <w:color w:val="000000"/>
              </w:rPr>
              <w:t>Самостоятельная работа обучающихся</w:t>
            </w:r>
            <w:r>
              <w:rPr>
                <w:rFonts w:eastAsia="Calibri"/>
                <w:color w:val="000000"/>
              </w:rPr>
              <w:t xml:space="preserve">, </w:t>
            </w:r>
            <w:r>
              <w:rPr>
                <w:rFonts w:cs="Arial"/>
              </w:rPr>
              <w:t>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77631" w14:textId="76E36712" w:rsidR="001A674E" w:rsidRDefault="001A674E" w:rsidP="00F54163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E08E6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23E4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30185DC9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3778D" w14:textId="77777777" w:rsidR="001A674E" w:rsidRDefault="001A674E" w:rsidP="00F54163">
            <w:pPr>
              <w:widowControl w:val="0"/>
              <w:snapToGrid w:val="0"/>
              <w:rPr>
                <w:color w:val="000000"/>
              </w:rPr>
            </w:pPr>
            <w:r>
              <w:rPr>
                <w:color w:val="000000"/>
              </w:rPr>
              <w:t>в том числе: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E5862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915A42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0415E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50F35FE9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2A90F" w14:textId="77777777" w:rsidR="001A674E" w:rsidRDefault="001A674E" w:rsidP="00F54163">
            <w:pPr>
              <w:widowControl w:val="0"/>
              <w:snapToGrid w:val="0"/>
            </w:pPr>
            <w:r>
              <w:t>- групповые и индивидуальные консультации обучающихся с преподавателями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C7166" w14:textId="049603AC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744CC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731EE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738DBC0B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34F6E" w14:textId="77777777" w:rsidR="001A674E" w:rsidRDefault="001A674E" w:rsidP="00F54163">
            <w:pPr>
              <w:tabs>
                <w:tab w:val="left" w:pos="0"/>
              </w:tabs>
              <w:snapToGrid w:val="0"/>
              <w:jc w:val="both"/>
            </w:pPr>
            <w:r>
              <w:t>- взаимодействие в электронной информационно-образовательной среде вуза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AE403" w14:textId="0A178008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A11A5" w14:textId="77777777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3B684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3370869E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3E6E3" w14:textId="77777777" w:rsidR="001A674E" w:rsidRDefault="001A674E" w:rsidP="00F54163">
            <w:pPr>
              <w:autoSpaceDE w:val="0"/>
              <w:snapToGrid w:val="0"/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 xml:space="preserve">Промежуточная аттестация </w:t>
            </w:r>
            <w:r>
              <w:rPr>
                <w:rFonts w:eastAsia="Calibri"/>
                <w:color w:val="000000"/>
              </w:rPr>
              <w:t xml:space="preserve">обучающихся, включая подготовку (Экзамен, Зачет, </w:t>
            </w:r>
            <w:r w:rsidRPr="00207DD6">
              <w:rPr>
                <w:rFonts w:eastAsia="Calibri"/>
                <w:bCs/>
                <w:color w:val="000000"/>
              </w:rPr>
              <w:t>Зачет с оценкой</w:t>
            </w:r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D53BA" w14:textId="42975C44" w:rsidR="001A674E" w:rsidRPr="008944D1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1E86D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E7FFB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00E21794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92B58" w14:textId="77777777" w:rsidR="001A674E" w:rsidRDefault="001A674E" w:rsidP="00F54163">
            <w:pPr>
              <w:autoSpaceDE w:val="0"/>
              <w:snapToGrid w:val="0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Итого, часов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0C7E7" w14:textId="28A68024" w:rsidR="001A674E" w:rsidRPr="001A674E" w:rsidRDefault="001A674E" w:rsidP="00F54163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1C95A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652C5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  <w:tr w:rsidR="001A674E" w14:paraId="4764939B" w14:textId="77777777" w:rsidTr="00F5416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F2B3B" w14:textId="77777777" w:rsidR="001A674E" w:rsidRDefault="001A674E" w:rsidP="00F54163">
            <w:pPr>
              <w:autoSpaceDE w:val="0"/>
              <w:snapToGrid w:val="0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Трудоемкость,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A658D" w14:textId="168EBFE5" w:rsidR="001A674E" w:rsidRPr="001A674E" w:rsidRDefault="001A674E" w:rsidP="00F54163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6C5FC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46BD" w14:textId="77777777" w:rsidR="001A674E" w:rsidRDefault="001A674E" w:rsidP="00F54163">
            <w:pPr>
              <w:snapToGrid w:val="0"/>
              <w:jc w:val="center"/>
              <w:rPr>
                <w:b/>
              </w:rPr>
            </w:pPr>
          </w:p>
        </w:tc>
      </w:tr>
    </w:tbl>
    <w:p w14:paraId="2A198320" w14:textId="77777777" w:rsidR="001A674E" w:rsidRPr="00A9016E" w:rsidRDefault="001A674E" w:rsidP="001A674E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</w:p>
    <w:p w14:paraId="2FC82370" w14:textId="77777777" w:rsidR="001A674E" w:rsidRPr="00A9016E" w:rsidRDefault="001A674E" w:rsidP="001A674E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>2</w:t>
      </w:r>
      <w:r w:rsidRPr="00A9016E">
        <w:rPr>
          <w:b/>
          <w:caps/>
        </w:rPr>
        <w:t xml:space="preserve"> </w:t>
      </w:r>
      <w:r w:rsidRPr="00A9016E">
        <w:rPr>
          <w:b/>
          <w:caps/>
          <w:lang w:val="x-none"/>
        </w:rPr>
        <w:t xml:space="preserve"> Язык преподавания</w:t>
      </w:r>
    </w:p>
    <w:p w14:paraId="2C045E19" w14:textId="5792553D" w:rsidR="001A674E" w:rsidRPr="00A9016E" w:rsidRDefault="00207DD6" w:rsidP="001A674E">
      <w:pPr>
        <w:autoSpaceDE w:val="0"/>
        <w:autoSpaceDN w:val="0"/>
        <w:adjustRightInd w:val="0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Прохождение</w:t>
      </w:r>
      <w:r w:rsidR="001A674E" w:rsidRPr="00A9016E">
        <w:rPr>
          <w:shd w:val="clear" w:color="auto" w:fill="FFFFFF"/>
        </w:rPr>
        <w:t xml:space="preserve"> </w:t>
      </w:r>
      <w:r>
        <w:t xml:space="preserve">практики </w:t>
      </w:r>
      <w:r w:rsidR="001A674E" w:rsidRPr="00A9016E">
        <w:rPr>
          <w:shd w:val="clear" w:color="auto" w:fill="FFFFFF"/>
        </w:rPr>
        <w:t xml:space="preserve">осуществляется на русском </w:t>
      </w:r>
      <w:r w:rsidR="001A674E" w:rsidRPr="00A9016E">
        <w:rPr>
          <w:bCs/>
          <w:shd w:val="clear" w:color="auto" w:fill="FFFFFF"/>
        </w:rPr>
        <w:t>языке</w:t>
      </w:r>
      <w:r w:rsidR="001A674E" w:rsidRPr="00A9016E">
        <w:rPr>
          <w:shd w:val="clear" w:color="auto" w:fill="FFFFFF"/>
        </w:rPr>
        <w:t>.</w:t>
      </w:r>
    </w:p>
    <w:p w14:paraId="3E9AB9D4" w14:textId="77777777" w:rsidR="001A674E" w:rsidRPr="00A9016E" w:rsidRDefault="001A674E" w:rsidP="001A674E">
      <w:pPr>
        <w:ind w:left="708" w:firstLine="709"/>
        <w:rPr>
          <w:b/>
        </w:rPr>
      </w:pPr>
    </w:p>
    <w:p w14:paraId="50D7BE33" w14:textId="47B415AE" w:rsidR="001A674E" w:rsidRPr="00A9016E" w:rsidRDefault="001A674E" w:rsidP="001A674E">
      <w:pPr>
        <w:keepNext/>
        <w:keepLines/>
        <w:suppressAutoHyphens/>
        <w:ind w:firstLine="709"/>
        <w:outlineLvl w:val="0"/>
        <w:rPr>
          <w:b/>
          <w:caps/>
          <w:lang w:val="x-none"/>
        </w:rPr>
      </w:pPr>
      <w:r w:rsidRPr="00A9016E">
        <w:rPr>
          <w:b/>
          <w:caps/>
          <w:lang w:val="x-none"/>
        </w:rPr>
        <w:t xml:space="preserve">3 Цели и задачи </w:t>
      </w:r>
      <w:r w:rsidR="00207DD6">
        <w:rPr>
          <w:b/>
          <w:caps/>
          <w:lang w:val="x-none"/>
        </w:rPr>
        <w:t>Практики</w:t>
      </w:r>
    </w:p>
    <w:p w14:paraId="7FA88F9A" w14:textId="3FBAFC09" w:rsidR="001A674E" w:rsidRPr="00A9016E" w:rsidRDefault="001A674E" w:rsidP="001A674E">
      <w:pPr>
        <w:ind w:firstLine="709"/>
        <w:jc w:val="both"/>
      </w:pPr>
      <w:r w:rsidRPr="00A9016E">
        <w:t xml:space="preserve">Целью </w:t>
      </w:r>
      <w:r w:rsidR="00207DD6">
        <w:t>практики</w:t>
      </w:r>
      <w:r w:rsidRPr="00A9016E">
        <w:t xml:space="preserve"> </w:t>
      </w:r>
      <w:r w:rsidRPr="00A9016E">
        <w:rPr>
          <w:shd w:val="clear" w:color="auto" w:fill="FFFFFF"/>
        </w:rPr>
        <w:t xml:space="preserve">(модуля) </w:t>
      </w:r>
      <w:r w:rsidRPr="00A9016E">
        <w:t>«</w:t>
      </w:r>
      <w:r w:rsidRPr="00525BC5">
        <w:t>#</w:t>
      </w:r>
      <w:r w:rsidR="00207DD6">
        <w:rPr>
          <w:lang w:val="en-US"/>
        </w:rPr>
        <w:t>correctPracticeName</w:t>
      </w:r>
      <w:r w:rsidRPr="00A9016E">
        <w:t>» является _____________________________________________________________________________ _____________________________________________________________________________.</w:t>
      </w:r>
    </w:p>
    <w:p w14:paraId="009A086D" w14:textId="0010C318" w:rsidR="001A674E" w:rsidRPr="00A9016E" w:rsidRDefault="001A674E" w:rsidP="001A674E">
      <w:pPr>
        <w:ind w:firstLine="709"/>
        <w:jc w:val="both"/>
      </w:pPr>
      <w:r w:rsidRPr="00A9016E">
        <w:t>Задачами</w:t>
      </w:r>
      <w:r w:rsidR="00207DD6">
        <w:rPr>
          <w:shd w:val="clear" w:color="auto" w:fill="FFFFFF"/>
        </w:rPr>
        <w:t xml:space="preserve"> практики</w:t>
      </w:r>
      <w:r w:rsidRPr="00A9016E">
        <w:rPr>
          <w:shd w:val="clear" w:color="auto" w:fill="FFFFFF"/>
        </w:rPr>
        <w:t xml:space="preserve"> </w:t>
      </w:r>
      <w:r w:rsidRPr="00A9016E">
        <w:t xml:space="preserve">являются формирование у обучающихся: </w:t>
      </w:r>
    </w:p>
    <w:p w14:paraId="3041EC47" w14:textId="77777777" w:rsidR="001A674E" w:rsidRPr="00A9016E" w:rsidRDefault="001A674E" w:rsidP="001A674E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6C123FDA" w14:textId="77777777" w:rsidR="001A674E" w:rsidRPr="00A9016E" w:rsidRDefault="001A674E" w:rsidP="001A674E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13286E4B" w14:textId="77777777" w:rsidR="001A674E" w:rsidRPr="00A9016E" w:rsidRDefault="001A674E" w:rsidP="001A674E">
      <w:pPr>
        <w:ind w:firstLine="709"/>
        <w:jc w:val="both"/>
      </w:pPr>
      <w:r w:rsidRPr="00A9016E">
        <w:t>- ______________________________________________________________________ _____________________________________________________________________________.</w:t>
      </w:r>
    </w:p>
    <w:p w14:paraId="111BF842" w14:textId="05A60A94" w:rsidR="001A674E" w:rsidRDefault="001A674E" w:rsidP="001A674E">
      <w:pPr>
        <w:ind w:firstLine="709"/>
        <w:jc w:val="both"/>
      </w:pPr>
      <w:r w:rsidRPr="00A9016E">
        <w:t xml:space="preserve">В результате </w:t>
      </w:r>
      <w:r w:rsidR="00207DD6">
        <w:t>прохождения практики</w:t>
      </w:r>
      <w:r w:rsidRPr="00A9016E">
        <w:t xml:space="preserve"> «</w:t>
      </w:r>
      <w:r w:rsidRPr="00525BC5">
        <w:t>#</w:t>
      </w:r>
      <w:r w:rsidR="00207DD6">
        <w:rPr>
          <w:lang w:val="en-US"/>
        </w:rPr>
        <w:t>correctPracticeName</w:t>
      </w:r>
      <w:r w:rsidRPr="00A9016E">
        <w:t>» обучающиеся на основе приобретенных знаний, умений и навыков достигают освоения компетенций на определенном уровне.</w:t>
      </w:r>
    </w:p>
    <w:p w14:paraId="27CB618D" w14:textId="77777777" w:rsidR="00207DD6" w:rsidRPr="00A9016E" w:rsidRDefault="00207DD6" w:rsidP="001A674E">
      <w:pPr>
        <w:ind w:firstLine="709"/>
        <w:jc w:val="both"/>
      </w:pPr>
    </w:p>
    <w:p w14:paraId="544EF8C8" w14:textId="77777777" w:rsidR="00207DD6" w:rsidRPr="00207DD6" w:rsidRDefault="00207DD6" w:rsidP="00207DD6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 w:rsidRPr="00207DD6">
        <w:rPr>
          <w:b/>
          <w:caps/>
          <w:lang w:val="x-none"/>
        </w:rPr>
        <w:t>4 ВИД, СПОСОБ (ПРИ НАЛИЧИИ) И ФОРМА (ФОРМЫ) ПРОВЕДЕНИЯ ПРАКТИКИ</w:t>
      </w:r>
    </w:p>
    <w:p w14:paraId="74AB058B" w14:textId="5929F8C0" w:rsidR="00207DD6" w:rsidRDefault="00207DD6" w:rsidP="00207DD6">
      <w:pPr>
        <w:ind w:firstLine="709"/>
        <w:jc w:val="both"/>
      </w:pPr>
      <w:r>
        <w:t xml:space="preserve">Вид практики: </w:t>
      </w:r>
      <w:r>
        <w:rPr>
          <w:lang w:val="en-US"/>
        </w:rPr>
        <w:t>#practiceForm</w:t>
      </w:r>
      <w:r>
        <w:t>.</w:t>
      </w:r>
    </w:p>
    <w:p w14:paraId="60008D1F" w14:textId="497CEC62" w:rsidR="00207DD6" w:rsidRDefault="00207DD6" w:rsidP="00207DD6">
      <w:pPr>
        <w:ind w:firstLine="709"/>
        <w:jc w:val="both"/>
      </w:pPr>
      <w:r>
        <w:t xml:space="preserve">Тип практики: </w:t>
      </w:r>
      <w:r>
        <w:rPr>
          <w:lang w:val="en-US"/>
        </w:rPr>
        <w:t>#practiceType</w:t>
      </w:r>
      <w:r>
        <w:t>.</w:t>
      </w:r>
    </w:p>
    <w:p w14:paraId="1032C032" w14:textId="77777777" w:rsidR="00207DD6" w:rsidRDefault="00207DD6" w:rsidP="00207DD6">
      <w:pPr>
        <w:ind w:firstLine="709"/>
        <w:jc w:val="both"/>
      </w:pPr>
      <w:r>
        <w:t>Способ проведения: стационарная.</w:t>
      </w:r>
    </w:p>
    <w:p w14:paraId="06040127" w14:textId="77777777" w:rsidR="00207DD6" w:rsidRDefault="00207DD6" w:rsidP="00207DD6">
      <w:pPr>
        <w:ind w:firstLine="709"/>
        <w:jc w:val="both"/>
      </w:pPr>
      <w:r>
        <w:t>Форма проведения: дискретно (концентрированная).</w:t>
      </w:r>
    </w:p>
    <w:p w14:paraId="62ACF77A" w14:textId="77777777" w:rsidR="00207DD6" w:rsidRDefault="00207DD6" w:rsidP="00207DD6">
      <w:pPr>
        <w:ind w:firstLine="709"/>
        <w:jc w:val="both"/>
      </w:pPr>
      <w:r>
        <w:t>Аннотация практики представлена в приложении А.</w:t>
      </w:r>
    </w:p>
    <w:p w14:paraId="6B77138A" w14:textId="77777777" w:rsidR="001A674E" w:rsidRPr="00A9016E" w:rsidRDefault="001A674E" w:rsidP="001A674E">
      <w:pPr>
        <w:jc w:val="center"/>
        <w:rPr>
          <w:b/>
        </w:rPr>
      </w:pPr>
    </w:p>
    <w:p w14:paraId="523594BC" w14:textId="0C03DB8D" w:rsidR="001A674E" w:rsidRPr="00A9016E" w:rsidRDefault="00207DD6" w:rsidP="001A674E">
      <w:pPr>
        <w:keepNext/>
        <w:keepLines/>
        <w:suppressAutoHyphens/>
        <w:ind w:firstLine="709"/>
        <w:jc w:val="both"/>
        <w:outlineLvl w:val="0"/>
        <w:rPr>
          <w:b/>
        </w:rPr>
      </w:pPr>
      <w:r>
        <w:rPr>
          <w:b/>
          <w:caps/>
          <w:lang w:val="x-none"/>
        </w:rPr>
        <w:t>5</w:t>
      </w:r>
      <w:r w:rsidR="001A674E" w:rsidRPr="00A9016E">
        <w:rPr>
          <w:b/>
          <w:caps/>
          <w:lang w:val="x-none"/>
        </w:rPr>
        <w:t xml:space="preserve"> </w:t>
      </w:r>
      <w:r>
        <w:rPr>
          <w:b/>
        </w:rPr>
        <w:t xml:space="preserve">ПЕРЕЧЕНЬ ПЛАНИРУЕМЫХ РЕЗУЛЬТАТОВ ОБУЧЕНИЯ ПРИ ПРОХОЖДЕНИИ ПРАКТИКИ, </w:t>
      </w:r>
      <w:r>
        <w:rPr>
          <w:b/>
          <w:bCs/>
        </w:rPr>
        <w:t xml:space="preserve">СООТНЕСЕННЫХ </w:t>
      </w:r>
      <w:r>
        <w:rPr>
          <w:b/>
        </w:rPr>
        <w:t>С ПЛАНИРУЕМЫМИ РЕЗУЛЬТАТАМИ ОСВОЕНИЯ ОБРАЗОВАТЕЛЬНОЙ ПРОГРАММЫ</w:t>
      </w:r>
    </w:p>
    <w:p w14:paraId="6C97D705" w14:textId="77777777" w:rsidR="001A674E" w:rsidRPr="00A9016E" w:rsidRDefault="001A674E" w:rsidP="001A674E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1820DC25" w14:textId="77777777" w:rsidR="001A674E" w:rsidRDefault="001A674E" w:rsidP="001A674E">
      <w:pPr>
        <w:jc w:val="right"/>
        <w:rPr>
          <w:bCs/>
          <w:iCs/>
        </w:rPr>
      </w:pPr>
      <w:r w:rsidRPr="00A9016E">
        <w:rPr>
          <w:bCs/>
          <w:iCs/>
        </w:rPr>
        <w:t>Таблица 2</w:t>
      </w:r>
    </w:p>
    <w:p w14:paraId="509511FC" w14:textId="77777777" w:rsidR="00207DD6" w:rsidRDefault="00207DD6" w:rsidP="00207DD6">
      <w:pPr>
        <w:jc w:val="center"/>
        <w:rPr>
          <w:bCs/>
        </w:rPr>
      </w:pPr>
      <w:r>
        <w:t>Планируемые результаты обучения при прохождении практики,</w:t>
      </w:r>
      <w:r>
        <w:br/>
        <w:t xml:space="preserve"> с </w:t>
      </w:r>
      <w:r>
        <w:rPr>
          <w:bCs/>
        </w:rPr>
        <w:t>указанием индикатора достижения компетенций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1924"/>
        <w:gridCol w:w="3463"/>
      </w:tblGrid>
      <w:tr w:rsidR="001A674E" w:rsidRPr="00A9016E" w14:paraId="47511014" w14:textId="77777777" w:rsidTr="00F5416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428E8" w14:textId="77777777" w:rsidR="001A674E" w:rsidRPr="00A9016E" w:rsidRDefault="001A674E" w:rsidP="00F54163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lastRenderedPageBreak/>
              <w:t>Код компетенции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1F185" w14:textId="77777777" w:rsidR="001A674E" w:rsidRPr="00A9016E" w:rsidRDefault="001A674E" w:rsidP="00F54163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>Формулировка компетенции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5FB9" w14:textId="77777777" w:rsidR="001A674E" w:rsidRPr="00A9016E" w:rsidRDefault="001A674E" w:rsidP="00F54163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 xml:space="preserve">Код индикатора достижения компетенции (по данной дисциплине </w:t>
            </w:r>
            <w:r w:rsidRPr="00A9016E">
              <w:rPr>
                <w:b/>
                <w:shd w:val="clear" w:color="auto" w:fill="FFFFFF"/>
              </w:rPr>
              <w:t>(модулю)</w:t>
            </w:r>
            <w:r w:rsidRPr="00A9016E">
              <w:rPr>
                <w:b/>
              </w:rPr>
              <w:t>)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40A6F" w14:textId="77777777" w:rsidR="001A674E" w:rsidRPr="00A9016E" w:rsidRDefault="001A674E" w:rsidP="00F54163">
            <w:pPr>
              <w:suppressAutoHyphens/>
              <w:jc w:val="center"/>
              <w:rPr>
                <w:b/>
              </w:rPr>
            </w:pPr>
            <w:r w:rsidRPr="00A9016E">
              <w:rPr>
                <w:b/>
              </w:rPr>
              <w:t xml:space="preserve">Индикаторы достижения компетенции (связанные с данной дисциплиной </w:t>
            </w:r>
            <w:r w:rsidRPr="00A9016E">
              <w:rPr>
                <w:b/>
                <w:shd w:val="clear" w:color="auto" w:fill="FFFFFF"/>
              </w:rPr>
              <w:t>(модулем)</w:t>
            </w:r>
            <w:r w:rsidRPr="00A9016E">
              <w:rPr>
                <w:b/>
              </w:rPr>
              <w:t>)</w:t>
            </w:r>
          </w:p>
        </w:tc>
      </w:tr>
    </w:tbl>
    <w:p w14:paraId="0BE29B3F" w14:textId="77777777" w:rsidR="001A674E" w:rsidRPr="00A9016E" w:rsidRDefault="001A674E" w:rsidP="001A674E">
      <w:pPr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</w:p>
    <w:p w14:paraId="0F6A7A69" w14:textId="46CFE6AD" w:rsidR="001A674E" w:rsidRPr="00A9016E" w:rsidRDefault="00207DD6" w:rsidP="001A674E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  <w:r>
        <w:rPr>
          <w:b/>
          <w:caps/>
          <w:lang w:val="x-none"/>
        </w:rPr>
        <w:t>6</w:t>
      </w:r>
      <w:r w:rsidR="001A674E" w:rsidRPr="00A9016E">
        <w:rPr>
          <w:b/>
          <w:caps/>
          <w:lang w:val="x-none"/>
        </w:rPr>
        <w:t xml:space="preserve"> Место </w:t>
      </w:r>
      <w:r>
        <w:rPr>
          <w:b/>
          <w:caps/>
          <w:lang w:val="x-none"/>
        </w:rPr>
        <w:t>практики</w:t>
      </w:r>
      <w:r w:rsidR="001A674E" w:rsidRPr="00A9016E">
        <w:rPr>
          <w:b/>
          <w:caps/>
          <w:lang w:val="x-none"/>
        </w:rPr>
        <w:t xml:space="preserve"> в структуре образовательной программы</w:t>
      </w:r>
    </w:p>
    <w:p w14:paraId="02E6BC4E" w14:textId="77777777" w:rsidR="001A674E" w:rsidRPr="00A9016E" w:rsidRDefault="001A674E" w:rsidP="001A674E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4BD61450" w14:textId="26104FC2" w:rsidR="001A674E" w:rsidRPr="00A9016E" w:rsidRDefault="00207DD6" w:rsidP="00286D93">
      <w:pPr>
        <w:ind w:firstLine="709"/>
        <w:jc w:val="both"/>
        <w:rPr>
          <w:iCs/>
        </w:rPr>
      </w:pPr>
      <w:r>
        <w:rPr>
          <w:iCs/>
        </w:rPr>
        <w:t>Практика</w:t>
      </w:r>
      <w:r w:rsidR="001A674E" w:rsidRPr="00A9016E">
        <w:rPr>
          <w:shd w:val="clear" w:color="auto" w:fill="FFFFFF"/>
        </w:rPr>
        <w:t xml:space="preserve"> </w:t>
      </w:r>
      <w:r w:rsidR="001A674E" w:rsidRPr="00A9016E">
        <w:rPr>
          <w:iCs/>
        </w:rPr>
        <w:t xml:space="preserve">относится к </w:t>
      </w:r>
      <w:r w:rsidR="001A674E" w:rsidRPr="00525BC5">
        <w:rPr>
          <w:iCs/>
        </w:rPr>
        <w:t>#</w:t>
      </w:r>
      <w:r w:rsidR="001A674E">
        <w:rPr>
          <w:iCs/>
          <w:lang w:val="en-US"/>
        </w:rPr>
        <w:t>baseOrVary</w:t>
      </w:r>
      <w:r w:rsidR="001A674E" w:rsidRPr="00525BC5">
        <w:rPr>
          <w:iCs/>
        </w:rPr>
        <w:t xml:space="preserve"> </w:t>
      </w:r>
      <w:r w:rsidR="001A674E" w:rsidRPr="00E130AE">
        <w:rPr>
          <w:iCs/>
        </w:rPr>
        <w:t xml:space="preserve">блока </w:t>
      </w:r>
      <w:r w:rsidR="001A674E" w:rsidRPr="00525BC5">
        <w:rPr>
          <w:iCs/>
        </w:rPr>
        <w:t>#</w:t>
      </w:r>
      <w:r w:rsidR="001A674E">
        <w:rPr>
          <w:iCs/>
          <w:lang w:val="en-US"/>
        </w:rPr>
        <w:t>blockAndIndex</w:t>
      </w:r>
      <w:r w:rsidR="00286D93" w:rsidRPr="00286D93">
        <w:rPr>
          <w:iCs/>
        </w:rPr>
        <w:t xml:space="preserve"> </w:t>
      </w:r>
      <w:r w:rsidR="001A674E" w:rsidRPr="00A9016E">
        <w:rPr>
          <w:iCs/>
        </w:rPr>
        <w:t>образовательной программы.</w:t>
      </w:r>
    </w:p>
    <w:p w14:paraId="6ED6179A" w14:textId="77777777" w:rsidR="001A674E" w:rsidRPr="00A9016E" w:rsidRDefault="001A674E" w:rsidP="001A674E">
      <w:pPr>
        <w:ind w:firstLine="709"/>
        <w:jc w:val="both"/>
        <w:rPr>
          <w:iCs/>
        </w:rPr>
      </w:pPr>
    </w:p>
    <w:p w14:paraId="3418A58C" w14:textId="77777777" w:rsidR="00207DD6" w:rsidRDefault="00207DD6" w:rsidP="00207DD6">
      <w:pPr>
        <w:ind w:firstLine="709"/>
        <w:jc w:val="both"/>
        <w:rPr>
          <w:b/>
        </w:rPr>
      </w:pPr>
      <w:r>
        <w:rPr>
          <w:b/>
        </w:rPr>
        <w:t>7 СОДЕРЖАНИЕ ПРАКТИКИ</w:t>
      </w:r>
    </w:p>
    <w:p w14:paraId="3093C70C" w14:textId="77777777" w:rsidR="00207DD6" w:rsidRDefault="00207DD6" w:rsidP="00207DD6">
      <w:pPr>
        <w:jc w:val="right"/>
        <w:rPr>
          <w:iCs/>
        </w:rPr>
      </w:pPr>
      <w:r>
        <w:rPr>
          <w:iCs/>
        </w:rPr>
        <w:t xml:space="preserve">Таблица 3 </w:t>
      </w:r>
    </w:p>
    <w:p w14:paraId="3047F35F" w14:textId="77777777" w:rsidR="00207DD6" w:rsidRDefault="00207DD6" w:rsidP="00207DD6">
      <w:pPr>
        <w:jc w:val="center"/>
        <w:rPr>
          <w:iCs/>
        </w:rPr>
      </w:pPr>
      <w:r>
        <w:rPr>
          <w:iCs/>
        </w:rPr>
        <w:t>Основные вопросы, изучаемые в период прохождения практики</w:t>
      </w:r>
    </w:p>
    <w:tbl>
      <w:tblPr>
        <w:tblW w:w="9554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207DD6" w14:paraId="4D6A93BF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05F73" w14:textId="77777777" w:rsidR="00207DD6" w:rsidRDefault="00207DD6" w:rsidP="00F54163">
            <w:pPr>
              <w:snapToGrid w:val="0"/>
              <w:spacing w:line="100" w:lineRule="atLeast"/>
              <w:jc w:val="center"/>
            </w:pPr>
            <w:r>
              <w:t>Раздел, тема практики</w:t>
            </w:r>
          </w:p>
        </w:tc>
      </w:tr>
      <w:tr w:rsidR="00207DD6" w14:paraId="45342409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B2DF7B" w14:textId="3DCD155D" w:rsidR="00207DD6" w:rsidRDefault="00207DD6" w:rsidP="00207DD6">
            <w:pPr>
              <w:numPr>
                <w:ilvl w:val="0"/>
                <w:numId w:val="4"/>
              </w:numPr>
              <w:tabs>
                <w:tab w:val="left" w:pos="1065"/>
              </w:tabs>
              <w:suppressAutoHyphens/>
              <w:snapToGrid w:val="0"/>
              <w:jc w:val="both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207DD6" w14:paraId="03596027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4981" w14:textId="502A4660" w:rsidR="00207DD6" w:rsidRDefault="00207DD6" w:rsidP="00207DD6">
            <w:pPr>
              <w:numPr>
                <w:ilvl w:val="1"/>
                <w:numId w:val="6"/>
              </w:numPr>
              <w:tabs>
                <w:tab w:val="left" w:pos="417"/>
              </w:tabs>
              <w:suppressAutoHyphens/>
              <w:snapToGrid w:val="0"/>
              <w:jc w:val="both"/>
            </w:pPr>
            <w:r>
              <w:rPr>
                <w:lang w:val="en-US"/>
              </w:rPr>
              <w:t>...</w:t>
            </w:r>
            <w:r>
              <w:t>.</w:t>
            </w:r>
          </w:p>
          <w:p w14:paraId="3BABCAB5" w14:textId="541A10B2" w:rsidR="00207DD6" w:rsidRDefault="00207DD6" w:rsidP="00207DD6">
            <w:pPr>
              <w:numPr>
                <w:ilvl w:val="1"/>
                <w:numId w:val="6"/>
              </w:numPr>
              <w:tabs>
                <w:tab w:val="left" w:pos="417"/>
              </w:tabs>
              <w:suppressAutoHyphens/>
              <w:jc w:val="both"/>
            </w:pPr>
            <w:r>
              <w:rPr>
                <w:lang w:val="en-US"/>
              </w:rPr>
              <w:t>…</w:t>
            </w:r>
          </w:p>
          <w:p w14:paraId="49134560" w14:textId="524A7916" w:rsidR="00207DD6" w:rsidRDefault="00207DD6" w:rsidP="00207DD6">
            <w:pPr>
              <w:numPr>
                <w:ilvl w:val="1"/>
                <w:numId w:val="6"/>
              </w:numPr>
              <w:tabs>
                <w:tab w:val="left" w:pos="417"/>
              </w:tabs>
              <w:suppressAutoHyphens/>
              <w:jc w:val="both"/>
            </w:pPr>
            <w:r>
              <w:rPr>
                <w:lang w:val="en-US"/>
              </w:rPr>
              <w:t>…</w:t>
            </w:r>
          </w:p>
        </w:tc>
      </w:tr>
      <w:tr w:rsidR="00207DD6" w14:paraId="6B856DA9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CA5757" w14:textId="07A3B5DD" w:rsidR="00207DD6" w:rsidRDefault="005B050B" w:rsidP="00207DD6">
            <w:pPr>
              <w:numPr>
                <w:ilvl w:val="0"/>
                <w:numId w:val="4"/>
              </w:numPr>
              <w:tabs>
                <w:tab w:val="left" w:pos="1065"/>
              </w:tabs>
              <w:suppressAutoHyphens/>
              <w:snapToGrid w:val="0"/>
              <w:jc w:val="both"/>
              <w:rPr>
                <w:b/>
              </w:rPr>
            </w:pPr>
            <w:r>
              <w:rPr>
                <w:b/>
                <w:lang w:val="en-US"/>
              </w:rPr>
              <w:t>…</w:t>
            </w:r>
            <w:r w:rsidR="00207DD6">
              <w:rPr>
                <w:b/>
              </w:rPr>
              <w:t xml:space="preserve"> </w:t>
            </w:r>
          </w:p>
        </w:tc>
      </w:tr>
      <w:tr w:rsidR="00207DD6" w14:paraId="6FAE3BCB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CCCA0D" w14:textId="041550C8" w:rsidR="00207DD6" w:rsidRDefault="00207DD6" w:rsidP="00207DD6">
            <w:pPr>
              <w:numPr>
                <w:ilvl w:val="1"/>
                <w:numId w:val="5"/>
              </w:numPr>
              <w:tabs>
                <w:tab w:val="left" w:pos="417"/>
              </w:tabs>
              <w:suppressAutoHyphens/>
              <w:snapToGrid w:val="0"/>
            </w:pPr>
            <w:r>
              <w:rPr>
                <w:lang w:val="en-US"/>
              </w:rPr>
              <w:t>..</w:t>
            </w:r>
            <w:r>
              <w:t>.</w:t>
            </w:r>
          </w:p>
          <w:p w14:paraId="63705705" w14:textId="2B8E267E" w:rsidR="00207DD6" w:rsidRDefault="00207DD6" w:rsidP="00207DD6">
            <w:pPr>
              <w:numPr>
                <w:ilvl w:val="1"/>
                <w:numId w:val="5"/>
              </w:numPr>
              <w:suppressAutoHyphens/>
            </w:pPr>
            <w:r>
              <w:rPr>
                <w:lang w:val="en-US"/>
              </w:rPr>
              <w:t>…</w:t>
            </w:r>
          </w:p>
          <w:p w14:paraId="67C75639" w14:textId="3608A5AC" w:rsidR="00207DD6" w:rsidRDefault="00207DD6" w:rsidP="00207DD6">
            <w:pPr>
              <w:numPr>
                <w:ilvl w:val="1"/>
                <w:numId w:val="5"/>
              </w:numPr>
              <w:suppressAutoHyphens/>
            </w:pPr>
            <w:r>
              <w:t xml:space="preserve"> </w:t>
            </w:r>
            <w:r>
              <w:rPr>
                <w:lang w:val="en-US"/>
              </w:rPr>
              <w:t>…</w:t>
            </w:r>
          </w:p>
          <w:p w14:paraId="6543A8C3" w14:textId="107EBC4D" w:rsidR="00207DD6" w:rsidRDefault="00207DD6" w:rsidP="00207DD6">
            <w:pPr>
              <w:numPr>
                <w:ilvl w:val="1"/>
                <w:numId w:val="5"/>
              </w:numPr>
              <w:suppressAutoHyphens/>
            </w:pPr>
            <w:r>
              <w:t xml:space="preserve"> </w:t>
            </w:r>
            <w:r>
              <w:rPr>
                <w:lang w:val="en-US"/>
              </w:rPr>
              <w:t>…</w:t>
            </w:r>
            <w:r>
              <w:t xml:space="preserve"> </w:t>
            </w:r>
          </w:p>
        </w:tc>
      </w:tr>
      <w:tr w:rsidR="00207DD6" w14:paraId="429EC92A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38DDB9" w14:textId="1E358D6C" w:rsidR="00207DD6" w:rsidRDefault="005B050B" w:rsidP="00207DD6">
            <w:pPr>
              <w:numPr>
                <w:ilvl w:val="0"/>
                <w:numId w:val="4"/>
              </w:numPr>
              <w:tabs>
                <w:tab w:val="left" w:pos="1065"/>
              </w:tabs>
              <w:suppressAutoHyphens/>
              <w:snapToGrid w:val="0"/>
              <w:jc w:val="both"/>
              <w:rPr>
                <w:b/>
              </w:rPr>
            </w:pPr>
            <w:r>
              <w:rPr>
                <w:b/>
                <w:lang w:val="en-US"/>
              </w:rPr>
              <w:t>…</w:t>
            </w:r>
          </w:p>
        </w:tc>
      </w:tr>
      <w:tr w:rsidR="00207DD6" w14:paraId="0B849FC5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82A9F" w14:textId="3234C867" w:rsidR="00207DD6" w:rsidRPr="005B050B" w:rsidRDefault="00207DD6" w:rsidP="00F54163">
            <w:pPr>
              <w:tabs>
                <w:tab w:val="left" w:pos="417"/>
              </w:tabs>
              <w:snapToGrid w:val="0"/>
              <w:ind w:left="360"/>
              <w:jc w:val="both"/>
              <w:rPr>
                <w:lang w:val="en-US"/>
              </w:rPr>
            </w:pPr>
            <w:r>
              <w:t xml:space="preserve">3.1 </w:t>
            </w:r>
            <w:r w:rsidR="005B050B">
              <w:rPr>
                <w:lang w:val="en-US"/>
              </w:rPr>
              <w:t>…</w:t>
            </w:r>
          </w:p>
          <w:p w14:paraId="48A7F1D9" w14:textId="3AAA33C1" w:rsidR="00207DD6" w:rsidRPr="005B050B" w:rsidRDefault="00207DD6" w:rsidP="00F54163">
            <w:pPr>
              <w:tabs>
                <w:tab w:val="left" w:pos="417"/>
              </w:tabs>
              <w:ind w:left="360"/>
              <w:jc w:val="both"/>
              <w:rPr>
                <w:lang w:val="en-US"/>
              </w:rPr>
            </w:pPr>
            <w:r>
              <w:t xml:space="preserve">3.2 </w:t>
            </w:r>
            <w:r w:rsidR="005B050B">
              <w:rPr>
                <w:lang w:val="en-US"/>
              </w:rPr>
              <w:t>…</w:t>
            </w:r>
          </w:p>
          <w:p w14:paraId="6DF5F4BC" w14:textId="1C1BBEAE" w:rsidR="00207DD6" w:rsidRPr="005B050B" w:rsidRDefault="00207DD6" w:rsidP="00F54163">
            <w:pPr>
              <w:tabs>
                <w:tab w:val="left" w:pos="417"/>
              </w:tabs>
              <w:ind w:left="360"/>
              <w:jc w:val="both"/>
              <w:rPr>
                <w:lang w:val="en-US"/>
              </w:rPr>
            </w:pPr>
            <w:r>
              <w:t xml:space="preserve">3.3 </w:t>
            </w:r>
            <w:r w:rsidR="005B050B">
              <w:rPr>
                <w:lang w:val="en-US"/>
              </w:rPr>
              <w:t>…</w:t>
            </w:r>
          </w:p>
          <w:p w14:paraId="0FBAC783" w14:textId="6719E771" w:rsidR="00207DD6" w:rsidRPr="005B050B" w:rsidRDefault="00207DD6" w:rsidP="00F54163">
            <w:pPr>
              <w:tabs>
                <w:tab w:val="left" w:pos="417"/>
              </w:tabs>
              <w:ind w:left="360"/>
              <w:jc w:val="both"/>
              <w:rPr>
                <w:lang w:val="en-US"/>
              </w:rPr>
            </w:pPr>
            <w:r>
              <w:t xml:space="preserve">3.4 </w:t>
            </w:r>
            <w:r w:rsidR="005B050B">
              <w:rPr>
                <w:lang w:val="en-US"/>
              </w:rPr>
              <w:t>…</w:t>
            </w:r>
          </w:p>
        </w:tc>
      </w:tr>
      <w:tr w:rsidR="00207DD6" w14:paraId="53B81FA8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F1FE5D" w14:textId="6AF03073" w:rsidR="00207DD6" w:rsidRDefault="005B050B" w:rsidP="00207DD6">
            <w:pPr>
              <w:numPr>
                <w:ilvl w:val="0"/>
                <w:numId w:val="4"/>
              </w:numPr>
              <w:tabs>
                <w:tab w:val="left" w:pos="1065"/>
              </w:tabs>
              <w:suppressAutoHyphens/>
              <w:snapToGrid w:val="0"/>
              <w:jc w:val="both"/>
              <w:rPr>
                <w:b/>
              </w:rPr>
            </w:pPr>
            <w:r>
              <w:rPr>
                <w:b/>
                <w:lang w:val="en-US"/>
              </w:rPr>
              <w:t>…</w:t>
            </w:r>
          </w:p>
        </w:tc>
      </w:tr>
      <w:tr w:rsidR="00207DD6" w14:paraId="6C2155F8" w14:textId="77777777" w:rsidTr="005B050B">
        <w:trPr>
          <w:cantSplit/>
          <w:trHeight w:val="264"/>
        </w:trPr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A36332" w14:textId="77777777" w:rsidR="00207DD6" w:rsidRDefault="00207DD6" w:rsidP="00F54163">
            <w:pPr>
              <w:snapToGrid w:val="0"/>
              <w:jc w:val="both"/>
            </w:pPr>
            <w:r>
              <w:t>Представление и защита отчета по практике.</w:t>
            </w:r>
          </w:p>
        </w:tc>
      </w:tr>
    </w:tbl>
    <w:p w14:paraId="26C65A75" w14:textId="77777777" w:rsidR="005B050B" w:rsidRPr="008944D1" w:rsidRDefault="005B050B" w:rsidP="005B050B">
      <w:pPr>
        <w:keepNext/>
        <w:ind w:firstLine="709"/>
        <w:jc w:val="both"/>
        <w:rPr>
          <w:b/>
        </w:rPr>
      </w:pPr>
    </w:p>
    <w:p w14:paraId="62C85138" w14:textId="6EE6C953" w:rsidR="005B050B" w:rsidRDefault="005B050B" w:rsidP="005B050B">
      <w:pPr>
        <w:keepNext/>
        <w:ind w:firstLine="709"/>
        <w:jc w:val="both"/>
        <w:rPr>
          <w:b/>
        </w:rPr>
      </w:pPr>
      <w:r>
        <w:rPr>
          <w:b/>
        </w:rPr>
        <w:t>8 ФОРМЫ ОТЧЕТНОСТИ ПО ПРАКТИКЕ</w:t>
      </w:r>
    </w:p>
    <w:p w14:paraId="39E0C6C2" w14:textId="5F07A997" w:rsidR="005B050B" w:rsidRDefault="005B050B" w:rsidP="005B050B">
      <w:pPr>
        <w:autoSpaceDE w:val="0"/>
        <w:ind w:firstLine="709"/>
        <w:jc w:val="both"/>
      </w:pPr>
      <w:r>
        <w:t xml:space="preserve">По итогам прохождения практики </w:t>
      </w:r>
      <w:r>
        <w:rPr>
          <w:shd w:val="clear" w:color="auto" w:fill="FFFFFF"/>
        </w:rPr>
        <w:t>«</w:t>
      </w:r>
      <w:r w:rsidRPr="005B050B">
        <w:t>#</w:t>
      </w:r>
      <w:r>
        <w:rPr>
          <w:lang w:val="en-US"/>
        </w:rPr>
        <w:t>correctPracticeName</w:t>
      </w:r>
      <w:r>
        <w:rPr>
          <w:shd w:val="clear" w:color="auto" w:fill="FFFFFF"/>
        </w:rPr>
        <w:t xml:space="preserve">» </w:t>
      </w:r>
      <w:r>
        <w:t>обучающиеся сдают отчет о прохождении практики. Формы отчетов определены Положением о порядке проведения практики обучающимися УлГТУ.</w:t>
      </w:r>
    </w:p>
    <w:p w14:paraId="763EFF8A" w14:textId="77777777" w:rsidR="001A674E" w:rsidRPr="00A9016E" w:rsidRDefault="001A674E" w:rsidP="001A674E">
      <w:pPr>
        <w:ind w:firstLine="709"/>
        <w:jc w:val="both"/>
      </w:pPr>
    </w:p>
    <w:p w14:paraId="69DE5993" w14:textId="2D00CDCF" w:rsidR="001A674E" w:rsidRPr="008944D1" w:rsidRDefault="005B050B" w:rsidP="005B050B">
      <w:pPr>
        <w:ind w:firstLine="709"/>
        <w:jc w:val="both"/>
        <w:rPr>
          <w:b/>
        </w:rPr>
      </w:pPr>
      <w:r w:rsidRPr="005B050B">
        <w:rPr>
          <w:b/>
          <w:caps/>
        </w:rPr>
        <w:t>9</w:t>
      </w:r>
      <w:r w:rsidR="001A674E" w:rsidRPr="00A9016E">
        <w:rPr>
          <w:b/>
          <w:caps/>
          <w:lang w:val="x-none"/>
        </w:rPr>
        <w:t xml:space="preserve"> </w:t>
      </w:r>
      <w:r>
        <w:rPr>
          <w:b/>
        </w:rPr>
        <w:t>ФОНД ОЦЕНОЧНЫХ СРЕДСТВ</w:t>
      </w:r>
      <w:r>
        <w:rPr>
          <w:b/>
          <w:caps/>
          <w:lang w:val="x-none"/>
        </w:rPr>
        <w:t xml:space="preserve"> (оценочных материалов) </w:t>
      </w:r>
      <w:r>
        <w:rPr>
          <w:b/>
        </w:rPr>
        <w:t>ДЛЯ ПРОВЕДЕНИЯ ПРОМЕЖУТОЧНОЙ АТТЕСТАЦИИ ОБУЧАЮЩИХСЯ ПО ПРАКТИКЕ</w:t>
      </w:r>
    </w:p>
    <w:p w14:paraId="121F53C4" w14:textId="77777777" w:rsidR="001A674E" w:rsidRPr="00A9016E" w:rsidRDefault="001A674E" w:rsidP="001A674E">
      <w:pPr>
        <w:keepNext/>
        <w:keepLines/>
        <w:suppressAutoHyphens/>
        <w:ind w:firstLine="709"/>
        <w:jc w:val="both"/>
        <w:outlineLvl w:val="0"/>
        <w:rPr>
          <w:b/>
          <w:caps/>
        </w:rPr>
      </w:pPr>
    </w:p>
    <w:p w14:paraId="56DD473D" w14:textId="5B99BA3F" w:rsidR="001A674E" w:rsidRDefault="001A674E" w:rsidP="001A674E">
      <w:pPr>
        <w:keepNext/>
        <w:keepLines/>
        <w:suppressAutoHyphens/>
        <w:ind w:firstLine="709"/>
        <w:jc w:val="right"/>
        <w:outlineLvl w:val="0"/>
        <w:rPr>
          <w:caps/>
        </w:rPr>
      </w:pPr>
      <w:r w:rsidRPr="00A9016E">
        <w:t>Таблица</w:t>
      </w:r>
      <w:r w:rsidRPr="00A9016E">
        <w:rPr>
          <w:caps/>
        </w:rPr>
        <w:t xml:space="preserve"> </w:t>
      </w:r>
      <w:r w:rsidR="005B050B" w:rsidRPr="008944D1">
        <w:rPr>
          <w:caps/>
        </w:rPr>
        <w:t>4</w:t>
      </w:r>
      <w:r w:rsidRPr="00A9016E">
        <w:rPr>
          <w:caps/>
        </w:rPr>
        <w:t xml:space="preserve"> </w:t>
      </w:r>
    </w:p>
    <w:p w14:paraId="0202E27B" w14:textId="77777777" w:rsidR="001A674E" w:rsidRPr="00A9016E" w:rsidRDefault="001A674E" w:rsidP="001A674E">
      <w:pPr>
        <w:keepNext/>
        <w:keepLines/>
        <w:suppressAutoHyphens/>
        <w:ind w:firstLine="709"/>
        <w:jc w:val="center"/>
        <w:outlineLvl w:val="0"/>
        <w:rPr>
          <w:sz w:val="26"/>
          <w:szCs w:val="26"/>
        </w:rPr>
      </w:pPr>
      <w:r w:rsidRPr="00A9016E">
        <w:t>Наименование</w:t>
      </w:r>
      <w:r w:rsidRPr="00A9016E">
        <w:rPr>
          <w:lang w:val="x-none"/>
        </w:rPr>
        <w:t xml:space="preserve"> оценочных средств (оценочных материалов)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01"/>
        <w:gridCol w:w="1985"/>
        <w:gridCol w:w="4961"/>
      </w:tblGrid>
      <w:tr w:rsidR="001A674E" w:rsidRPr="00A9016E" w14:paraId="49CDE2A1" w14:textId="77777777" w:rsidTr="00F54163">
        <w:trPr>
          <w:trHeight w:val="867"/>
        </w:trPr>
        <w:tc>
          <w:tcPr>
            <w:tcW w:w="709" w:type="dxa"/>
            <w:shd w:val="clear" w:color="auto" w:fill="auto"/>
            <w:vAlign w:val="center"/>
          </w:tcPr>
          <w:p w14:paraId="43B72AB3" w14:textId="77777777" w:rsidR="001A674E" w:rsidRPr="00A9016E" w:rsidRDefault="001A674E" w:rsidP="00F54163">
            <w:pPr>
              <w:jc w:val="center"/>
            </w:pPr>
            <w:r w:rsidRPr="00A9016E">
              <w:t>№ п/п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EE00B3" w14:textId="77777777" w:rsidR="001A674E" w:rsidRPr="00A9016E" w:rsidRDefault="001A674E" w:rsidP="00F54163">
            <w:pPr>
              <w:jc w:val="center"/>
            </w:pPr>
            <w:r w:rsidRPr="00A9016E">
              <w:t>Код формируемой компетенции</w:t>
            </w:r>
          </w:p>
        </w:tc>
        <w:tc>
          <w:tcPr>
            <w:tcW w:w="1985" w:type="dxa"/>
            <w:vAlign w:val="center"/>
          </w:tcPr>
          <w:p w14:paraId="199DC48C" w14:textId="77777777" w:rsidR="001A674E" w:rsidRPr="00A9016E" w:rsidRDefault="001A674E" w:rsidP="00F54163">
            <w:pPr>
              <w:jc w:val="center"/>
            </w:pPr>
            <w:r w:rsidRPr="00A9016E">
              <w:t>Код индикатора достижения формируемой компетенции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489E974" w14:textId="77777777" w:rsidR="001A674E" w:rsidRPr="00A9016E" w:rsidRDefault="001A674E" w:rsidP="00F54163">
            <w:pPr>
              <w:jc w:val="center"/>
            </w:pPr>
            <w:r w:rsidRPr="00A9016E">
              <w:t>Наименование оценочного средства</w:t>
            </w:r>
          </w:p>
        </w:tc>
      </w:tr>
      <w:tr w:rsidR="001A674E" w:rsidRPr="00A9016E" w14:paraId="2ED7BB36" w14:textId="77777777" w:rsidTr="00F54163">
        <w:trPr>
          <w:trHeight w:val="2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7A7C0C02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3E59A8C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A669D0A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6DA35A9A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40C4FD5D" w14:textId="77777777" w:rsidTr="00F54163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2535C46F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ABDAA8C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94476A0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5287DA0D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0E2931D1" w14:textId="77777777" w:rsidTr="00F54163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6038AE0D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97A1DAF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CD1B12B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3869C5B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1A9E828B" w14:textId="77777777" w:rsidTr="00F54163">
        <w:trPr>
          <w:trHeight w:val="2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5D68E1FC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BB27031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786D401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A7FF9C9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771E3338" w14:textId="77777777" w:rsidTr="00F54163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4E02BEF9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A65444D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9FA22BF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0C14055B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165C5064" w14:textId="77777777" w:rsidTr="00F54163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5C9FF044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ED14388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3D18A8A6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60AC609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33DF7848" w14:textId="77777777" w:rsidTr="00F54163">
        <w:trPr>
          <w:trHeight w:val="2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6E84CF63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814F89B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7924506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16ED49E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20F68926" w14:textId="77777777" w:rsidTr="00F54163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1F16358E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211426F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B2E587E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1C05AE25" w14:textId="77777777" w:rsidR="001A674E" w:rsidRPr="00A9016E" w:rsidRDefault="001A674E" w:rsidP="00F54163">
            <w:pPr>
              <w:jc w:val="both"/>
            </w:pPr>
          </w:p>
        </w:tc>
      </w:tr>
      <w:tr w:rsidR="001A674E" w:rsidRPr="00A9016E" w14:paraId="5DF7574D" w14:textId="77777777" w:rsidTr="00F54163">
        <w:trPr>
          <w:trHeight w:val="182"/>
        </w:trPr>
        <w:tc>
          <w:tcPr>
            <w:tcW w:w="709" w:type="dxa"/>
            <w:vMerge/>
            <w:shd w:val="clear" w:color="auto" w:fill="auto"/>
            <w:vAlign w:val="center"/>
          </w:tcPr>
          <w:p w14:paraId="2CF84A20" w14:textId="77777777" w:rsidR="001A674E" w:rsidRPr="00A9016E" w:rsidRDefault="001A674E" w:rsidP="001A674E">
            <w:pPr>
              <w:numPr>
                <w:ilvl w:val="0"/>
                <w:numId w:val="3"/>
              </w:numPr>
              <w:ind w:left="0" w:firstLine="0"/>
              <w:jc w:val="center"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C4086DD" w14:textId="77777777" w:rsidR="001A674E" w:rsidRPr="00A9016E" w:rsidRDefault="001A674E" w:rsidP="00F54163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282B2EF" w14:textId="77777777" w:rsidR="001A674E" w:rsidRPr="00A9016E" w:rsidRDefault="001A674E" w:rsidP="00F54163">
            <w:pPr>
              <w:jc w:val="center"/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4B17752F" w14:textId="77777777" w:rsidR="001A674E" w:rsidRPr="00A9016E" w:rsidRDefault="001A674E" w:rsidP="00F54163">
            <w:pPr>
              <w:jc w:val="both"/>
            </w:pPr>
          </w:p>
        </w:tc>
      </w:tr>
    </w:tbl>
    <w:p w14:paraId="74DD0CE5" w14:textId="77777777" w:rsidR="001A674E" w:rsidRPr="00A9016E" w:rsidRDefault="001A674E" w:rsidP="001A674E">
      <w:pPr>
        <w:ind w:firstLine="709"/>
        <w:jc w:val="both"/>
        <w:rPr>
          <w:sz w:val="26"/>
          <w:szCs w:val="26"/>
        </w:rPr>
      </w:pPr>
    </w:p>
    <w:p w14:paraId="5F44AAEB" w14:textId="13D3DF2C" w:rsidR="001A674E" w:rsidRPr="00A9016E" w:rsidRDefault="005B050B" w:rsidP="001A674E">
      <w:pPr>
        <w:keepNext/>
        <w:keepLines/>
        <w:suppressAutoHyphens/>
        <w:ind w:firstLine="709"/>
        <w:jc w:val="both"/>
        <w:outlineLvl w:val="0"/>
        <w:rPr>
          <w:b/>
          <w:caps/>
          <w:lang w:val="x-none"/>
        </w:rPr>
      </w:pPr>
      <w:r>
        <w:rPr>
          <w:b/>
          <w:caps/>
          <w:lang w:val="x-none"/>
        </w:rPr>
        <w:t>10</w:t>
      </w:r>
      <w:r w:rsidR="001A674E" w:rsidRPr="00A9016E">
        <w:rPr>
          <w:b/>
          <w:caps/>
          <w:lang w:val="x-none"/>
        </w:rPr>
        <w:t xml:space="preserve"> </w:t>
      </w:r>
      <w:r>
        <w:rPr>
          <w:b/>
          <w:caps/>
          <w:lang w:val="x-none"/>
        </w:rPr>
        <w:t>Перечень учебной литературы</w:t>
      </w:r>
      <w:r>
        <w:t xml:space="preserve"> </w:t>
      </w:r>
      <w:r>
        <w:rPr>
          <w:b/>
        </w:rPr>
        <w:t>И РЕСУРСОВ СЕТИ «ИНТЕРНЕТ», НЕОБХОДИМЫХ ДЛЯ ПРОВЕДЕНИЯ ПРАКТИКИ</w:t>
      </w:r>
    </w:p>
    <w:p w14:paraId="685DF1C7" w14:textId="77777777" w:rsidR="001A674E" w:rsidRPr="00A9016E" w:rsidRDefault="001A674E" w:rsidP="001A674E">
      <w:pPr>
        <w:ind w:firstLine="709"/>
        <w:jc w:val="both"/>
        <w:rPr>
          <w:b/>
        </w:rPr>
      </w:pPr>
    </w:p>
    <w:p w14:paraId="77115B85" w14:textId="77777777" w:rsidR="001A674E" w:rsidRPr="00A9016E" w:rsidRDefault="001A674E" w:rsidP="001A674E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1.</w:t>
      </w:r>
    </w:p>
    <w:p w14:paraId="6FF103A9" w14:textId="77777777" w:rsidR="001A674E" w:rsidRPr="00A9016E" w:rsidRDefault="001A674E" w:rsidP="001A674E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2.</w:t>
      </w:r>
    </w:p>
    <w:p w14:paraId="0C265E76" w14:textId="77777777" w:rsidR="001A674E" w:rsidRPr="00A9016E" w:rsidRDefault="001A674E" w:rsidP="001A674E">
      <w:pPr>
        <w:tabs>
          <w:tab w:val="left" w:pos="0"/>
          <w:tab w:val="left" w:pos="568"/>
          <w:tab w:val="left" w:pos="993"/>
        </w:tabs>
        <w:ind w:left="709"/>
        <w:jc w:val="both"/>
        <w:rPr>
          <w:bCs/>
        </w:rPr>
      </w:pPr>
      <w:r w:rsidRPr="00A9016E">
        <w:rPr>
          <w:bCs/>
        </w:rPr>
        <w:t>…</w:t>
      </w:r>
    </w:p>
    <w:p w14:paraId="5E0D83F2" w14:textId="77777777" w:rsidR="005B050B" w:rsidRDefault="005B050B" w:rsidP="005B050B">
      <w:pPr>
        <w:ind w:firstLine="709"/>
        <w:jc w:val="both"/>
        <w:rPr>
          <w:b/>
        </w:rPr>
      </w:pPr>
      <w:r>
        <w:rPr>
          <w:b/>
          <w:iCs/>
        </w:rPr>
        <w:t>11</w:t>
      </w:r>
      <w:r>
        <w:rPr>
          <w:b/>
          <w:caps/>
          <w:lang w:val="x-none"/>
        </w:rPr>
        <w:t xml:space="preserve"> </w:t>
      </w:r>
      <w:r>
        <w:rPr>
          <w:b/>
        </w:rPr>
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533"/>
        <w:gridCol w:w="5104"/>
        <w:gridCol w:w="3999"/>
      </w:tblGrid>
      <w:tr w:rsidR="005B050B" w14:paraId="51652088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BD439" w14:textId="77777777" w:rsidR="005B050B" w:rsidRDefault="005B050B" w:rsidP="00F5416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96B78" w14:textId="77777777" w:rsidR="005B050B" w:rsidRDefault="005B050B" w:rsidP="00F54163">
            <w:pPr>
              <w:snapToGrid w:val="0"/>
              <w:spacing w:line="25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CAF7D" w14:textId="77777777" w:rsidR="005B050B" w:rsidRDefault="005B050B" w:rsidP="00F54163">
            <w:pPr>
              <w:snapToGrid w:val="0"/>
              <w:spacing w:line="25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Перечень лицензионного программного обеспечения (подлежит ежегодному обновлению)</w:t>
            </w:r>
          </w:p>
        </w:tc>
      </w:tr>
      <w:tr w:rsidR="005B050B" w14:paraId="446543F1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DDE3E" w14:textId="77777777" w:rsidR="005B050B" w:rsidRDefault="005B050B" w:rsidP="00F54163">
            <w:pPr>
              <w:snapToGrid w:val="0"/>
              <w:jc w:val="both"/>
              <w:rPr>
                <w:i/>
                <w:spacing w:val="-2"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3CC62" w14:textId="77777777" w:rsidR="005B050B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Учебная аудитория для проведения групповых и индивидуальных консультаций, текущего контроля и промежуточной аттестации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4BFF7" w14:textId="34E30439" w:rsidR="005B050B" w:rsidRPr="008944D1" w:rsidRDefault="005B050B" w:rsidP="00F54163">
            <w:pPr>
              <w:autoSpaceDE w:val="0"/>
              <w:snapToGrid w:val="0"/>
              <w:jc w:val="both"/>
              <w:rPr>
                <w:sz w:val="20"/>
                <w:szCs w:val="20"/>
              </w:rPr>
            </w:pPr>
          </w:p>
        </w:tc>
      </w:tr>
      <w:tr w:rsidR="005B050B" w14:paraId="69845F3D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C4CE3" w14:textId="77777777" w:rsidR="005B050B" w:rsidRDefault="005B050B" w:rsidP="00F54163">
            <w:pPr>
              <w:snapToGrid w:val="0"/>
              <w:jc w:val="both"/>
              <w:rPr>
                <w:i/>
                <w:spacing w:val="-2"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EA696" w14:textId="77777777" w:rsidR="005B050B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Помещения для самостоятельной работы (читальный зал научной библиотеки)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9A7B9" w14:textId="0425BCFA" w:rsidR="005B050B" w:rsidRDefault="005B050B" w:rsidP="00F54163">
            <w:pPr>
              <w:autoSpaceDE w:val="0"/>
              <w:snapToGrid w:val="0"/>
              <w:jc w:val="both"/>
              <w:rPr>
                <w:sz w:val="20"/>
                <w:szCs w:val="20"/>
              </w:rPr>
            </w:pPr>
          </w:p>
        </w:tc>
      </w:tr>
    </w:tbl>
    <w:p w14:paraId="16468AE5" w14:textId="77777777" w:rsidR="005B050B" w:rsidRDefault="005B050B" w:rsidP="005B050B">
      <w:pPr>
        <w:pStyle w:val="a7"/>
        <w:tabs>
          <w:tab w:val="left" w:pos="709"/>
        </w:tabs>
        <w:spacing w:before="0" w:after="0"/>
        <w:ind w:left="709"/>
        <w:jc w:val="both"/>
      </w:pPr>
    </w:p>
    <w:p w14:paraId="2B4B1D9A" w14:textId="77777777" w:rsidR="005B050B" w:rsidRDefault="005B050B" w:rsidP="005B050B">
      <w:pPr>
        <w:ind w:firstLine="709"/>
        <w:jc w:val="both"/>
        <w:rPr>
          <w:b/>
        </w:rPr>
      </w:pPr>
      <w:r>
        <w:rPr>
          <w:b/>
        </w:rPr>
        <w:t xml:space="preserve">12 </w:t>
      </w:r>
      <w:r>
        <w:rPr>
          <w:b/>
          <w:caps/>
          <w:lang w:val="x-none"/>
        </w:rPr>
        <w:t xml:space="preserve">Описание материально-технической базы, </w:t>
      </w:r>
      <w:r>
        <w:rPr>
          <w:b/>
        </w:rPr>
        <w:t>НЕОБХОДИМОЙ ДЛЯ ПРОВЕДЕНИЯ ПРАКТИКИ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533"/>
        <w:gridCol w:w="5104"/>
        <w:gridCol w:w="3999"/>
      </w:tblGrid>
      <w:tr w:rsidR="005B050B" w14:paraId="4617E1A8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B6F70" w14:textId="77777777" w:rsidR="005B050B" w:rsidRDefault="005B050B" w:rsidP="00F5416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п\п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AF1B5D" w14:textId="77777777" w:rsidR="005B050B" w:rsidRDefault="005B050B" w:rsidP="00F54163">
            <w:pPr>
              <w:snapToGrid w:val="0"/>
              <w:spacing w:line="25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9AC68" w14:textId="77777777" w:rsidR="005B050B" w:rsidRDefault="005B050B" w:rsidP="00F54163">
            <w:pPr>
              <w:snapToGrid w:val="0"/>
              <w:spacing w:line="25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Оснащенность специальных помещений и помещений для самостоятельной работы</w:t>
            </w:r>
          </w:p>
        </w:tc>
      </w:tr>
      <w:tr w:rsidR="005B050B" w14:paraId="3A7B18A6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8B5A3" w14:textId="77777777" w:rsidR="005B050B" w:rsidRDefault="005B050B" w:rsidP="00F54163">
            <w:pPr>
              <w:snapToGrid w:val="0"/>
              <w:jc w:val="both"/>
              <w:rPr>
                <w:i/>
                <w:spacing w:val="-2"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CEC42" w14:textId="77777777" w:rsidR="005B050B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Учебная аудитория для проведения групповых и индивидуальных консультаций, текущего контроля и промежуточной аттестации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8C06E" w14:textId="77777777" w:rsidR="005B050B" w:rsidRDefault="005B050B" w:rsidP="00F54163">
            <w:pP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B050B" w14:paraId="38968E15" w14:textId="77777777" w:rsidTr="00F54163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D663C" w14:textId="77777777" w:rsidR="005B050B" w:rsidRDefault="005B050B" w:rsidP="00F54163">
            <w:pPr>
              <w:snapToGrid w:val="0"/>
              <w:jc w:val="both"/>
              <w:rPr>
                <w:i/>
                <w:spacing w:val="-2"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F7BBAD" w14:textId="77777777" w:rsidR="005B050B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Помещения для самостоятельной работы (читальный зал научной библиотеки)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7B84F" w14:textId="40B0C4D3" w:rsidR="005B050B" w:rsidRPr="008944D1" w:rsidRDefault="005B050B" w:rsidP="00F54163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64E97E7F" w14:textId="77777777" w:rsidR="001A674E" w:rsidRPr="00A9016E" w:rsidRDefault="001A674E" w:rsidP="001A674E">
      <w:pPr>
        <w:autoSpaceDE w:val="0"/>
        <w:autoSpaceDN w:val="0"/>
        <w:adjustRightInd w:val="0"/>
        <w:ind w:firstLine="708"/>
        <w:jc w:val="right"/>
        <w:rPr>
          <w:spacing w:val="-2"/>
        </w:rPr>
      </w:pPr>
      <w:r w:rsidRPr="00A9016E">
        <w:rPr>
          <w:spacing w:val="-2"/>
        </w:rPr>
        <w:br w:type="page"/>
      </w:r>
      <w:r w:rsidRPr="00A9016E">
        <w:rPr>
          <w:spacing w:val="-2"/>
        </w:rPr>
        <w:lastRenderedPageBreak/>
        <w:t>Приложение А</w:t>
      </w:r>
    </w:p>
    <w:p w14:paraId="6CA6B22A" w14:textId="77777777" w:rsidR="001A674E" w:rsidRPr="00A9016E" w:rsidRDefault="001A674E" w:rsidP="001A674E">
      <w:pPr>
        <w:suppressAutoHyphens/>
        <w:jc w:val="center"/>
      </w:pPr>
      <w:r w:rsidRPr="00A9016E">
        <w:t>Аннотация рабочей программы</w:t>
      </w:r>
    </w:p>
    <w:p w14:paraId="520DED5E" w14:textId="77777777" w:rsidR="001A674E" w:rsidRPr="00A9016E" w:rsidRDefault="001A674E" w:rsidP="001A674E">
      <w:pPr>
        <w:suppressAutoHyphens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5"/>
        <w:gridCol w:w="6279"/>
      </w:tblGrid>
      <w:tr w:rsidR="001A674E" w:rsidRPr="00A9016E" w14:paraId="3A8DCB0C" w14:textId="77777777" w:rsidTr="00F54163">
        <w:tc>
          <w:tcPr>
            <w:tcW w:w="3085" w:type="dxa"/>
            <w:shd w:val="clear" w:color="auto" w:fill="auto"/>
          </w:tcPr>
          <w:p w14:paraId="7B580F94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Дисциплина (модуль)</w:t>
            </w:r>
          </w:p>
        </w:tc>
        <w:tc>
          <w:tcPr>
            <w:tcW w:w="6379" w:type="dxa"/>
            <w:shd w:val="clear" w:color="auto" w:fill="auto"/>
          </w:tcPr>
          <w:p w14:paraId="7C5A9833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65721D70" w14:textId="77777777" w:rsidTr="00F54163">
        <w:tc>
          <w:tcPr>
            <w:tcW w:w="3085" w:type="dxa"/>
            <w:shd w:val="clear" w:color="auto" w:fill="auto"/>
          </w:tcPr>
          <w:p w14:paraId="6CB36233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Уровень образования</w:t>
            </w:r>
          </w:p>
        </w:tc>
        <w:tc>
          <w:tcPr>
            <w:tcW w:w="6379" w:type="dxa"/>
            <w:shd w:val="clear" w:color="auto" w:fill="auto"/>
          </w:tcPr>
          <w:p w14:paraId="38CB2C5F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300A455E" w14:textId="77777777" w:rsidTr="00F54163">
        <w:tc>
          <w:tcPr>
            <w:tcW w:w="3085" w:type="dxa"/>
            <w:shd w:val="clear" w:color="auto" w:fill="auto"/>
          </w:tcPr>
          <w:p w14:paraId="65E0453A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val="x-none" w:eastAsia="x-none"/>
              </w:rPr>
              <w:t>Квалификация</w:t>
            </w:r>
          </w:p>
        </w:tc>
        <w:tc>
          <w:tcPr>
            <w:tcW w:w="6379" w:type="dxa"/>
            <w:shd w:val="clear" w:color="auto" w:fill="auto"/>
          </w:tcPr>
          <w:p w14:paraId="67CC9F5B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2BA109E5" w14:textId="77777777" w:rsidTr="00F54163">
        <w:tc>
          <w:tcPr>
            <w:tcW w:w="3085" w:type="dxa"/>
            <w:shd w:val="clear" w:color="auto" w:fill="auto"/>
          </w:tcPr>
          <w:p w14:paraId="151402CA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Направление подготовки / специальность</w:t>
            </w:r>
          </w:p>
        </w:tc>
        <w:tc>
          <w:tcPr>
            <w:tcW w:w="6379" w:type="dxa"/>
            <w:shd w:val="clear" w:color="auto" w:fill="auto"/>
          </w:tcPr>
          <w:p w14:paraId="3BBBB87B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4426F0FB" w14:textId="77777777" w:rsidTr="00F54163">
        <w:tc>
          <w:tcPr>
            <w:tcW w:w="3085" w:type="dxa"/>
            <w:shd w:val="clear" w:color="auto" w:fill="auto"/>
          </w:tcPr>
          <w:p w14:paraId="5C056D68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Профиль / программа / специализация</w:t>
            </w:r>
          </w:p>
        </w:tc>
        <w:tc>
          <w:tcPr>
            <w:tcW w:w="6379" w:type="dxa"/>
            <w:shd w:val="clear" w:color="auto" w:fill="auto"/>
          </w:tcPr>
          <w:p w14:paraId="5743191A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541F66AF" w14:textId="77777777" w:rsidTr="00F54163">
        <w:tc>
          <w:tcPr>
            <w:tcW w:w="3085" w:type="dxa"/>
            <w:shd w:val="clear" w:color="auto" w:fill="auto"/>
          </w:tcPr>
          <w:p w14:paraId="24F7B4A9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t xml:space="preserve">Дисциплина </w:t>
            </w:r>
            <w:r w:rsidRPr="00A9016E">
              <w:rPr>
                <w:lang w:eastAsia="x-none"/>
              </w:rPr>
              <w:t xml:space="preserve"> (модуль) </w:t>
            </w:r>
            <w:r w:rsidRPr="00A9016E">
              <w:t>нацелена на формирование компетенций</w:t>
            </w:r>
            <w:r w:rsidRPr="00A9016E">
              <w:rPr>
                <w:lang w:eastAsia="x-none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4DDA8B50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7A118E87" w14:textId="77777777" w:rsidTr="00F54163">
        <w:tc>
          <w:tcPr>
            <w:tcW w:w="3085" w:type="dxa"/>
            <w:shd w:val="clear" w:color="auto" w:fill="auto"/>
          </w:tcPr>
          <w:p w14:paraId="53B3339F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Цель освоения дисциплины (модуля)</w:t>
            </w:r>
          </w:p>
        </w:tc>
        <w:tc>
          <w:tcPr>
            <w:tcW w:w="6379" w:type="dxa"/>
            <w:shd w:val="clear" w:color="auto" w:fill="auto"/>
          </w:tcPr>
          <w:p w14:paraId="1CD031C2" w14:textId="77777777" w:rsidR="001A674E" w:rsidRPr="00A9016E" w:rsidRDefault="001A674E" w:rsidP="00F54163">
            <w:pPr>
              <w:jc w:val="both"/>
              <w:rPr>
                <w:lang w:eastAsia="x-none"/>
              </w:rPr>
            </w:pPr>
          </w:p>
        </w:tc>
      </w:tr>
      <w:tr w:rsidR="001A674E" w:rsidRPr="00A9016E" w14:paraId="3FDC1E46" w14:textId="77777777" w:rsidTr="00F54163">
        <w:tc>
          <w:tcPr>
            <w:tcW w:w="3085" w:type="dxa"/>
            <w:shd w:val="clear" w:color="auto" w:fill="auto"/>
          </w:tcPr>
          <w:p w14:paraId="0E95D3F2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Перечень разделов дисциплины</w:t>
            </w:r>
          </w:p>
        </w:tc>
        <w:tc>
          <w:tcPr>
            <w:tcW w:w="6379" w:type="dxa"/>
            <w:shd w:val="clear" w:color="auto" w:fill="auto"/>
          </w:tcPr>
          <w:p w14:paraId="24F0AAFB" w14:textId="77777777" w:rsidR="001A674E" w:rsidRPr="00A9016E" w:rsidRDefault="001A674E" w:rsidP="00F54163">
            <w:pPr>
              <w:tabs>
                <w:tab w:val="left" w:pos="313"/>
              </w:tabs>
              <w:rPr>
                <w:lang w:eastAsia="x-none"/>
              </w:rPr>
            </w:pPr>
          </w:p>
        </w:tc>
      </w:tr>
      <w:tr w:rsidR="001A674E" w:rsidRPr="00A9016E" w14:paraId="508D3054" w14:textId="77777777" w:rsidTr="00F54163">
        <w:tc>
          <w:tcPr>
            <w:tcW w:w="3085" w:type="dxa"/>
            <w:shd w:val="clear" w:color="auto" w:fill="auto"/>
          </w:tcPr>
          <w:p w14:paraId="7A823B05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t xml:space="preserve">Общая трудоемкость дисциплины </w:t>
            </w:r>
            <w:r w:rsidRPr="00A9016E">
              <w:rPr>
                <w:lang w:eastAsia="x-none"/>
              </w:rPr>
              <w:t>(модуля)</w:t>
            </w:r>
            <w:r w:rsidRPr="00A9016E"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711F159E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  <w:tr w:rsidR="001A674E" w:rsidRPr="00A9016E" w14:paraId="091DEC96" w14:textId="77777777" w:rsidTr="00F54163">
        <w:tc>
          <w:tcPr>
            <w:tcW w:w="3085" w:type="dxa"/>
            <w:shd w:val="clear" w:color="auto" w:fill="auto"/>
          </w:tcPr>
          <w:p w14:paraId="5383EFF0" w14:textId="77777777" w:rsidR="001A674E" w:rsidRPr="00A9016E" w:rsidRDefault="001A674E" w:rsidP="00F54163">
            <w:pPr>
              <w:rPr>
                <w:lang w:eastAsia="x-none"/>
              </w:rPr>
            </w:pPr>
            <w:r w:rsidRPr="00A9016E">
              <w:rPr>
                <w:lang w:eastAsia="x-none"/>
              </w:rPr>
              <w:t>Форма промежуточной аттестации</w:t>
            </w:r>
          </w:p>
        </w:tc>
        <w:tc>
          <w:tcPr>
            <w:tcW w:w="6379" w:type="dxa"/>
            <w:shd w:val="clear" w:color="auto" w:fill="auto"/>
          </w:tcPr>
          <w:p w14:paraId="0798B9D6" w14:textId="77777777" w:rsidR="001A674E" w:rsidRPr="00A9016E" w:rsidRDefault="001A674E" w:rsidP="00F54163">
            <w:pPr>
              <w:rPr>
                <w:lang w:eastAsia="x-none"/>
              </w:rPr>
            </w:pPr>
          </w:p>
        </w:tc>
      </w:tr>
    </w:tbl>
    <w:p w14:paraId="5C09DF8D" w14:textId="77777777" w:rsidR="001A674E" w:rsidRPr="00A9016E" w:rsidRDefault="001A674E" w:rsidP="001A674E">
      <w:pPr>
        <w:suppressAutoHyphens/>
        <w:spacing w:after="120"/>
      </w:pPr>
    </w:p>
    <w:p w14:paraId="01D212BF" w14:textId="77777777" w:rsidR="001A674E" w:rsidRPr="00A9016E" w:rsidRDefault="001A674E" w:rsidP="001A674E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A9016E">
        <w:rPr>
          <w:spacing w:val="-2"/>
        </w:rPr>
        <w:br w:type="page"/>
      </w:r>
      <w:r w:rsidRPr="00A9016E">
        <w:rPr>
          <w:b/>
          <w:sz w:val="26"/>
          <w:szCs w:val="26"/>
        </w:rPr>
        <w:lastRenderedPageBreak/>
        <w:t>Лист дополнений и изменений</w:t>
      </w:r>
    </w:p>
    <w:p w14:paraId="7325D9CA" w14:textId="77777777" w:rsidR="001A674E" w:rsidRPr="00A9016E" w:rsidRDefault="001A674E" w:rsidP="001A674E">
      <w:pPr>
        <w:jc w:val="center"/>
        <w:rPr>
          <w:b/>
          <w:sz w:val="26"/>
          <w:szCs w:val="26"/>
        </w:rPr>
      </w:pPr>
    </w:p>
    <w:p w14:paraId="0E210144" w14:textId="77777777" w:rsidR="001A674E" w:rsidRPr="00A9016E" w:rsidRDefault="001A674E" w:rsidP="001A674E">
      <w:pPr>
        <w:jc w:val="center"/>
        <w:rPr>
          <w:sz w:val="26"/>
          <w:szCs w:val="26"/>
        </w:rPr>
      </w:pPr>
      <w:r w:rsidRPr="00A9016E">
        <w:rPr>
          <w:sz w:val="26"/>
          <w:szCs w:val="26"/>
        </w:rPr>
        <w:t xml:space="preserve">к рабочей программе дисциплины </w:t>
      </w:r>
      <w:r w:rsidRPr="00A9016E">
        <w:rPr>
          <w:sz w:val="26"/>
          <w:szCs w:val="26"/>
          <w:lang w:eastAsia="x-none"/>
        </w:rPr>
        <w:t xml:space="preserve">(модуля) </w:t>
      </w:r>
      <w:r w:rsidRPr="00A9016E">
        <w:rPr>
          <w:sz w:val="26"/>
          <w:szCs w:val="26"/>
        </w:rPr>
        <w:t>__________________________________________</w:t>
      </w:r>
    </w:p>
    <w:p w14:paraId="233A40E2" w14:textId="77777777" w:rsidR="001A674E" w:rsidRPr="00A9016E" w:rsidRDefault="001A674E" w:rsidP="001A674E">
      <w:pPr>
        <w:rPr>
          <w:sz w:val="26"/>
          <w:szCs w:val="26"/>
        </w:rPr>
      </w:pPr>
    </w:p>
    <w:p w14:paraId="0CD7D3E7" w14:textId="77777777" w:rsidR="001A674E" w:rsidRPr="00A9016E" w:rsidRDefault="001A674E" w:rsidP="001A674E">
      <w:pPr>
        <w:rPr>
          <w:sz w:val="26"/>
          <w:szCs w:val="26"/>
        </w:rPr>
      </w:pPr>
    </w:p>
    <w:p w14:paraId="4EE9086E" w14:textId="77777777" w:rsidR="001A674E" w:rsidRPr="00A9016E" w:rsidRDefault="001A674E" w:rsidP="001A674E">
      <w:pPr>
        <w:rPr>
          <w:sz w:val="26"/>
          <w:szCs w:val="26"/>
        </w:rPr>
      </w:pPr>
      <w:r w:rsidRPr="00A9016E">
        <w:rPr>
          <w:sz w:val="26"/>
          <w:szCs w:val="26"/>
        </w:rPr>
        <w:t>Учебный год: 20__/20__</w:t>
      </w:r>
    </w:p>
    <w:p w14:paraId="5CF530B0" w14:textId="77777777" w:rsidR="001A674E" w:rsidRPr="00A9016E" w:rsidRDefault="001A674E" w:rsidP="001A674E">
      <w:pPr>
        <w:rPr>
          <w:sz w:val="26"/>
          <w:szCs w:val="26"/>
        </w:rPr>
      </w:pPr>
    </w:p>
    <w:p w14:paraId="4559A9C7" w14:textId="77777777" w:rsidR="001A674E" w:rsidRPr="00A9016E" w:rsidRDefault="001A674E" w:rsidP="001A674E">
      <w:pPr>
        <w:rPr>
          <w:sz w:val="26"/>
          <w:szCs w:val="26"/>
        </w:rPr>
      </w:pPr>
      <w:r w:rsidRPr="00A9016E">
        <w:rPr>
          <w:sz w:val="26"/>
          <w:szCs w:val="26"/>
        </w:rPr>
        <w:t>Протокол заседания кафедры № ___ от «___» ______ 20___ г.</w:t>
      </w:r>
    </w:p>
    <w:p w14:paraId="1BD308F8" w14:textId="77777777" w:rsidR="001A674E" w:rsidRPr="00A9016E" w:rsidRDefault="001A674E" w:rsidP="001A674E">
      <w:pPr>
        <w:rPr>
          <w:sz w:val="26"/>
          <w:szCs w:val="26"/>
        </w:rPr>
      </w:pPr>
    </w:p>
    <w:p w14:paraId="0A0BC520" w14:textId="77777777" w:rsidR="001A674E" w:rsidRPr="00A9016E" w:rsidRDefault="001A674E" w:rsidP="001A674E">
      <w:pPr>
        <w:rPr>
          <w:sz w:val="26"/>
          <w:szCs w:val="26"/>
        </w:rPr>
      </w:pPr>
      <w:r w:rsidRPr="00A9016E">
        <w:rPr>
          <w:sz w:val="26"/>
          <w:szCs w:val="26"/>
        </w:rPr>
        <w:t>Принимаемые изменения: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96047E" w14:textId="77777777" w:rsidR="001A674E" w:rsidRPr="00A9016E" w:rsidRDefault="001A674E" w:rsidP="001A674E">
      <w:pPr>
        <w:rPr>
          <w:sz w:val="26"/>
          <w:szCs w:val="26"/>
        </w:rPr>
      </w:pPr>
    </w:p>
    <w:p w14:paraId="1636FB2A" w14:textId="77777777" w:rsidR="001A674E" w:rsidRPr="00A9016E" w:rsidRDefault="001A674E" w:rsidP="001A674E">
      <w:pPr>
        <w:pStyle w:val="a3"/>
        <w:spacing w:before="0" w:beforeAutospacing="0" w:after="0"/>
        <w:jc w:val="both"/>
        <w:rPr>
          <w:sz w:val="26"/>
          <w:szCs w:val="26"/>
        </w:rPr>
      </w:pPr>
    </w:p>
    <w:p w14:paraId="564E463C" w14:textId="77777777" w:rsidR="001A674E" w:rsidRPr="00A9016E" w:rsidRDefault="001A674E" w:rsidP="001A674E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A9016E">
        <w:rPr>
          <w:sz w:val="26"/>
          <w:szCs w:val="26"/>
        </w:rPr>
        <w:t xml:space="preserve">Руководитель ОПОП </w:t>
      </w:r>
      <w:r w:rsidRPr="00A9016E">
        <w:rPr>
          <w:color w:val="000000"/>
          <w:sz w:val="26"/>
          <w:szCs w:val="26"/>
        </w:rPr>
        <w:t>_________________</w:t>
      </w:r>
      <w:r w:rsidRPr="00A9016E">
        <w:rPr>
          <w:color w:val="000000"/>
          <w:sz w:val="26"/>
          <w:szCs w:val="26"/>
        </w:rPr>
        <w:tab/>
      </w:r>
      <w:r w:rsidRPr="00A9016E">
        <w:rPr>
          <w:color w:val="000000"/>
          <w:sz w:val="26"/>
          <w:szCs w:val="26"/>
        </w:rPr>
        <w:tab/>
      </w:r>
      <w:r w:rsidRPr="00A9016E">
        <w:rPr>
          <w:color w:val="000000"/>
          <w:sz w:val="26"/>
          <w:szCs w:val="26"/>
        </w:rPr>
        <w:tab/>
        <w:t xml:space="preserve">___________________ </w:t>
      </w:r>
    </w:p>
    <w:p w14:paraId="13E9582F" w14:textId="77777777" w:rsidR="001A674E" w:rsidRPr="00A9016E" w:rsidRDefault="001A674E" w:rsidP="001A674E">
      <w:pPr>
        <w:autoSpaceDE w:val="0"/>
        <w:autoSpaceDN w:val="0"/>
        <w:adjustRightInd w:val="0"/>
        <w:ind w:left="2124" w:firstLine="708"/>
        <w:rPr>
          <w:rFonts w:eastAsia="Calibri"/>
          <w:color w:val="000000"/>
          <w:sz w:val="20"/>
          <w:szCs w:val="20"/>
        </w:rPr>
      </w:pPr>
      <w:r w:rsidRPr="00A9016E">
        <w:rPr>
          <w:color w:val="000000"/>
          <w:sz w:val="20"/>
          <w:szCs w:val="20"/>
        </w:rPr>
        <w:t>личная подпись</w:t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</w:r>
      <w:r w:rsidRPr="00A9016E">
        <w:rPr>
          <w:color w:val="000000"/>
          <w:sz w:val="20"/>
          <w:szCs w:val="20"/>
        </w:rPr>
        <w:tab/>
        <w:t>И.О. Фамилия</w:t>
      </w:r>
    </w:p>
    <w:p w14:paraId="79E8BFEA" w14:textId="77777777" w:rsidR="001A674E" w:rsidRPr="00A9016E" w:rsidRDefault="001A674E" w:rsidP="001A674E">
      <w:pPr>
        <w:autoSpaceDE w:val="0"/>
        <w:autoSpaceDN w:val="0"/>
        <w:adjustRightInd w:val="0"/>
        <w:rPr>
          <w:rFonts w:eastAsia="Calibri"/>
          <w:color w:val="000000"/>
          <w:sz w:val="20"/>
          <w:szCs w:val="20"/>
        </w:rPr>
      </w:pPr>
      <w:r w:rsidRPr="00A9016E">
        <w:rPr>
          <w:rFonts w:eastAsia="Calibri"/>
          <w:color w:val="000000"/>
          <w:sz w:val="20"/>
          <w:szCs w:val="20"/>
        </w:rPr>
        <w:t xml:space="preserve"> </w:t>
      </w:r>
    </w:p>
    <w:p w14:paraId="711760BA" w14:textId="77777777" w:rsidR="001A674E" w:rsidRPr="00A9016E" w:rsidRDefault="001A674E" w:rsidP="001A674E">
      <w:pPr>
        <w:autoSpaceDE w:val="0"/>
        <w:autoSpaceDN w:val="0"/>
        <w:adjustRightInd w:val="0"/>
        <w:rPr>
          <w:rFonts w:eastAsia="Calibri"/>
          <w:color w:val="000000"/>
          <w:sz w:val="28"/>
          <w:szCs w:val="28"/>
        </w:rPr>
      </w:pPr>
    </w:p>
    <w:p w14:paraId="28E6AEFE" w14:textId="77777777" w:rsidR="001A674E" w:rsidRPr="00390E1B" w:rsidRDefault="001A674E" w:rsidP="001A674E">
      <w:pPr>
        <w:autoSpaceDE w:val="0"/>
        <w:autoSpaceDN w:val="0"/>
        <w:adjustRightInd w:val="0"/>
        <w:rPr>
          <w:sz w:val="28"/>
          <w:szCs w:val="28"/>
        </w:rPr>
      </w:pPr>
      <w:r w:rsidRPr="00A9016E">
        <w:rPr>
          <w:rFonts w:eastAsia="Calibri"/>
          <w:color w:val="000000"/>
          <w:sz w:val="28"/>
          <w:szCs w:val="28"/>
        </w:rPr>
        <w:t>«____»__________________20__ г.</w:t>
      </w:r>
    </w:p>
    <w:bookmarkEnd w:id="0"/>
    <w:p w14:paraId="34D3FDA5" w14:textId="77777777" w:rsidR="001A674E" w:rsidRPr="00A219B2" w:rsidRDefault="001A674E" w:rsidP="001A674E">
      <w:pPr>
        <w:widowControl w:val="0"/>
        <w:autoSpaceDE w:val="0"/>
        <w:ind w:firstLine="567"/>
        <w:jc w:val="both"/>
        <w:rPr>
          <w:b/>
          <w:i/>
        </w:rPr>
      </w:pPr>
    </w:p>
    <w:p w14:paraId="0B5FAA78" w14:textId="77777777" w:rsidR="008827A1" w:rsidRDefault="008827A1"/>
    <w:sectPr w:rsidR="008827A1" w:rsidSect="001A674E">
      <w:footerReference w:type="default" r:id="rId8"/>
      <w:pgSz w:w="11906" w:h="16838" w:code="9"/>
      <w:pgMar w:top="851" w:right="851" w:bottom="851" w:left="1701" w:header="709" w:footer="5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57F35" w14:textId="77777777" w:rsidR="00D4106E" w:rsidRDefault="00D4106E">
      <w:r>
        <w:separator/>
      </w:r>
    </w:p>
  </w:endnote>
  <w:endnote w:type="continuationSeparator" w:id="0">
    <w:p w14:paraId="6D437490" w14:textId="77777777" w:rsidR="00D4106E" w:rsidRDefault="00D41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685B2" w14:textId="77777777" w:rsidR="00D70AE7" w:rsidRPr="00A62666" w:rsidRDefault="00000000" w:rsidP="002F511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D91952">
      <w:rPr>
        <w:noProof/>
        <w:lang w:val="ru-RU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F66E4" w14:textId="77777777" w:rsidR="00D70AE7" w:rsidRPr="00DA4150" w:rsidRDefault="00000000" w:rsidP="002F5110">
    <w:pPr>
      <w:pStyle w:val="a4"/>
      <w:jc w:val="center"/>
      <w:rPr>
        <w:sz w:val="24"/>
        <w:szCs w:val="24"/>
      </w:rPr>
    </w:pPr>
    <w:r w:rsidRPr="00DA4150">
      <w:rPr>
        <w:sz w:val="24"/>
        <w:szCs w:val="24"/>
      </w:rPr>
      <w:fldChar w:fldCharType="begin"/>
    </w:r>
    <w:r w:rsidRPr="00DA4150">
      <w:rPr>
        <w:sz w:val="24"/>
        <w:szCs w:val="24"/>
      </w:rPr>
      <w:instrText>PAGE   \* MERGEFORMAT</w:instrText>
    </w:r>
    <w:r w:rsidRPr="00DA4150">
      <w:rPr>
        <w:sz w:val="24"/>
        <w:szCs w:val="24"/>
      </w:rPr>
      <w:fldChar w:fldCharType="separate"/>
    </w:r>
    <w:r w:rsidRPr="005515C6">
      <w:rPr>
        <w:noProof/>
        <w:sz w:val="24"/>
        <w:szCs w:val="24"/>
        <w:lang w:val="ru-RU"/>
      </w:rPr>
      <w:t>9</w:t>
    </w:r>
    <w:r w:rsidRPr="00DA4150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81AFC" w14:textId="77777777" w:rsidR="00D4106E" w:rsidRDefault="00D4106E">
      <w:r>
        <w:separator/>
      </w:r>
    </w:p>
  </w:footnote>
  <w:footnote w:type="continuationSeparator" w:id="0">
    <w:p w14:paraId="03F758B8" w14:textId="77777777" w:rsidR="00D4106E" w:rsidRDefault="00D41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Раздел %1."/>
      <w:lvlJc w:val="left"/>
      <w:pPr>
        <w:tabs>
          <w:tab w:val="num" w:pos="0"/>
        </w:tabs>
        <w:ind w:left="360" w:hanging="360"/>
      </w:pPr>
      <w:rPr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39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FFD0C15"/>
    <w:multiLevelType w:val="multilevel"/>
    <w:tmpl w:val="94BED640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B6E1C56"/>
    <w:multiLevelType w:val="multilevel"/>
    <w:tmpl w:val="283612CC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CD4F87"/>
    <w:multiLevelType w:val="hybridMultilevel"/>
    <w:tmpl w:val="5D7E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715970">
    <w:abstractNumId w:val="3"/>
  </w:num>
  <w:num w:numId="2" w16cid:durableId="1257596385">
    <w:abstractNumId w:val="4"/>
  </w:num>
  <w:num w:numId="3" w16cid:durableId="294336235">
    <w:abstractNumId w:val="5"/>
  </w:num>
  <w:num w:numId="4" w16cid:durableId="2047675656">
    <w:abstractNumId w:val="0"/>
  </w:num>
  <w:num w:numId="5" w16cid:durableId="255748898">
    <w:abstractNumId w:val="1"/>
  </w:num>
  <w:num w:numId="6" w16cid:durableId="123655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A1"/>
    <w:rsid w:val="00125E33"/>
    <w:rsid w:val="001450D9"/>
    <w:rsid w:val="00186DEE"/>
    <w:rsid w:val="001A1073"/>
    <w:rsid w:val="001A674E"/>
    <w:rsid w:val="00207DD6"/>
    <w:rsid w:val="00286D93"/>
    <w:rsid w:val="0037644D"/>
    <w:rsid w:val="003D0466"/>
    <w:rsid w:val="004A6A34"/>
    <w:rsid w:val="00587D64"/>
    <w:rsid w:val="005B050B"/>
    <w:rsid w:val="005E5D68"/>
    <w:rsid w:val="008827A1"/>
    <w:rsid w:val="008944D1"/>
    <w:rsid w:val="009A7E0C"/>
    <w:rsid w:val="00D4106E"/>
    <w:rsid w:val="00D70AE7"/>
    <w:rsid w:val="00DF42E6"/>
    <w:rsid w:val="00E4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42DF"/>
  <w15:chartTrackingRefBased/>
  <w15:docId w15:val="{9B7D0AE4-619E-4B11-85B2-06117BF6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7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A674E"/>
    <w:pPr>
      <w:spacing w:before="100" w:beforeAutospacing="1" w:after="100" w:afterAutospacing="1"/>
    </w:pPr>
  </w:style>
  <w:style w:type="paragraph" w:customStyle="1" w:styleId="ConsPlusNormal">
    <w:name w:val="ConsPlusNormal"/>
    <w:rsid w:val="001A674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14:ligatures w14:val="none"/>
    </w:rPr>
  </w:style>
  <w:style w:type="paragraph" w:styleId="a4">
    <w:name w:val="footer"/>
    <w:basedOn w:val="a"/>
    <w:link w:val="a5"/>
    <w:uiPriority w:val="99"/>
    <w:rsid w:val="001A674E"/>
    <w:pPr>
      <w:tabs>
        <w:tab w:val="center" w:pos="4677"/>
        <w:tab w:val="right" w:pos="9355"/>
      </w:tabs>
      <w:jc w:val="both"/>
    </w:pPr>
    <w:rPr>
      <w:rFonts w:ascii="Calibri" w:hAnsi="Calibri"/>
      <w:sz w:val="20"/>
      <w:szCs w:val="20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1A674E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character" w:styleId="a6">
    <w:name w:val="footnote reference"/>
    <w:uiPriority w:val="99"/>
    <w:semiHidden/>
    <w:rsid w:val="001A674E"/>
    <w:rPr>
      <w:vertAlign w:val="superscript"/>
    </w:rPr>
  </w:style>
  <w:style w:type="paragraph" w:styleId="a7">
    <w:name w:val="Normal (Web)"/>
    <w:basedOn w:val="a"/>
    <w:rsid w:val="005B050B"/>
    <w:pPr>
      <w:suppressAutoHyphens/>
      <w:spacing w:before="280" w:after="280"/>
    </w:pPr>
    <w:rPr>
      <w:rFonts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Тепечин</dc:creator>
  <cp:keywords/>
  <dc:description/>
  <cp:lastModifiedBy>Кирилл Тепечин</cp:lastModifiedBy>
  <cp:revision>9</cp:revision>
  <dcterms:created xsi:type="dcterms:W3CDTF">2024-05-11T19:52:00Z</dcterms:created>
  <dcterms:modified xsi:type="dcterms:W3CDTF">2024-05-14T20:17:00Z</dcterms:modified>
</cp:coreProperties>
</file>